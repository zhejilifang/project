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962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JS 基础知识点与高频考题解析</w:t>
      </w:r>
    </w:p>
    <w:p w14:paraId="2709E9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424D99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变量类型</w:t>
      </w:r>
    </w:p>
    <w:p w14:paraId="35FDEA9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91EA79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1，介绍js的基本数据类型。    </w:t>
      </w:r>
    </w:p>
    <w:p w14:paraId="580FE6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Undefined、Null、Boolean、Number、String </w:t>
      </w:r>
    </w:p>
    <w:p w14:paraId="7508DC7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FFF73E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2，类型判断用到哪些方法？</w:t>
      </w:r>
    </w:p>
    <w:p w14:paraId="360E9D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typeof</w:t>
      </w:r>
    </w:p>
    <w:p w14:paraId="69AA87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typeof xxx得到的值有以下几种类型：undefined boolean number string object function、symbol ，比较简单，不再一一演示了。这里需要注意的有三点： </w:t>
      </w:r>
    </w:p>
    <w:p w14:paraId="4E1E47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typeof null结果是object ，实际这是typeof的一个bug，null是原始值，非引用类型 </w:t>
      </w:r>
    </w:p>
    <w:p w14:paraId="7AAA8E5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typeof [1, 2]结果是object，结果中没有array这一项，引用类型除了function其他的全部都是object </w:t>
      </w:r>
    </w:p>
    <w:p w14:paraId="7C243F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typeof Symbol() 用typeof获取symbol类型的值得到的是symbol，这是 ES6 新增的知识点 </w:t>
      </w:r>
    </w:p>
    <w:p w14:paraId="15A4266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5630E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instanceof</w:t>
      </w:r>
    </w:p>
    <w:p w14:paraId="542566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用于实例和构造函数的对应。例如判断一个变量是否是数组，使用typeof无法判断，但可以使用[1, 2] instanceof Array来判断。因为，[1, 2]是数组，它的构造函数就是Array。同理： </w:t>
      </w:r>
    </w:p>
    <w:p w14:paraId="39D5E15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D31DC3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function Foo(name) { </w:t>
      </w:r>
    </w:p>
    <w:p w14:paraId="5CD9B9C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this.name = name </w:t>
      </w:r>
    </w:p>
    <w:p w14:paraId="27B960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0DC0EAC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foo = new Foo('bar’) </w:t>
      </w:r>
    </w:p>
    <w:p w14:paraId="3CFBD65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console.log(</w:t>
      </w:r>
      <w:proofErr w:type="gramEnd"/>
      <w:r w:rsidRPr="002C535D">
        <w:rPr>
          <w:rFonts w:asciiTheme="majorEastAsia" w:eastAsiaTheme="majorEastAsia" w:hAnsiTheme="majorEastAsia" w:cs="Times"/>
          <w:lang w:eastAsia="zh-CN"/>
        </w:rPr>
        <w:t xml:space="preserve">foo instanceof Foo) // true </w:t>
      </w:r>
    </w:p>
    <w:p w14:paraId="245BBA9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E117ED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3，JavaScript有几种类型的值？，你能画一下他们的内存图吗？</w:t>
      </w:r>
    </w:p>
    <w:p w14:paraId="303C6F2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980EB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栈：原始数据类型（Undefined，Null，Boolean，Number、String） </w:t>
      </w:r>
    </w:p>
    <w:p w14:paraId="01DE5B1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堆：引用数据类型（对象、数组和函数） </w:t>
      </w:r>
    </w:p>
    <w:p w14:paraId="4A5A26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F80001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两种类型的区别是：存储位置不同； </w:t>
      </w:r>
    </w:p>
    <w:p w14:paraId="6C90EF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1，原始数据类型直接存储在栈(stack)中的简单数据段，占据空间小、大小固定，属于被频繁使用数据，所以放入栈中存储； </w:t>
      </w:r>
    </w:p>
    <w:p w14:paraId="0F4531C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 </w:t>
      </w:r>
    </w:p>
    <w:p w14:paraId="6C936DB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EE5F2A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在参数传递方式上，原始类型是按值传递，引用类型是按共享传递 </w:t>
      </w:r>
    </w:p>
    <w:p w14:paraId="069BE35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56D4A4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JS 中这种设计的原因是：按值传递的类型，复制一份存入栈内存，这类类型一般不占用太多内存，而且按值传递保证了其访问速度。按共享传递的类型，是复制其引用，而不是整个复制其值（C 语言中的指针），保证过大的对象等不会因为不停复制内容而造成内存的浪费。 </w:t>
      </w:r>
    </w:p>
    <w:p w14:paraId="6CC6B5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E1B62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4，介绍js有哪些内置对象？    </w:t>
      </w:r>
    </w:p>
    <w:p w14:paraId="1B8B641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Object 是 JavaScript 中所有对象的父对象   </w:t>
      </w:r>
    </w:p>
    <w:p w14:paraId="4D8C2B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数据封装类对象：Object、Array、Boolean、Number 和 String     </w:t>
      </w:r>
    </w:p>
    <w:p w14:paraId="157E5EA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其他对象：Function、Arguments、Math、Date、RegEx、Error </w:t>
      </w:r>
    </w:p>
    <w:p w14:paraId="2C01AC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738B6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5，如何区分数组和对象？    </w:t>
      </w:r>
    </w:p>
    <w:p w14:paraId="35C734B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1、从原型入手，Array.prototype.isPrototypeOf(obj);  利用isPrototypeOf()方法，判定Array是不是在obj的原型链中，如果是，则返回true,否则false。</w:t>
      </w:r>
      <w:proofErr w:type="gramStart"/>
      <w:r w:rsidRPr="002C535D">
        <w:rPr>
          <w:rFonts w:asciiTheme="majorEastAsia" w:eastAsiaTheme="majorEastAsia" w:hAnsiTheme="majorEastAsia" w:cs="Times"/>
          <w:lang w:eastAsia="zh-CN"/>
        </w:rPr>
        <w:t>Array.prototype.isPrototype</w:t>
      </w:r>
      <w:proofErr w:type="gramEnd"/>
      <w:r w:rsidRPr="002C535D">
        <w:rPr>
          <w:rFonts w:asciiTheme="majorEastAsia" w:eastAsiaTheme="majorEastAsia" w:hAnsiTheme="majorEastAsia" w:cs="Times"/>
          <w:lang w:eastAsia="zh-CN"/>
        </w:rPr>
        <w:t xml:space="preserve">([]) //true </w:t>
      </w:r>
    </w:p>
    <w:p w14:paraId="363D67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2、也可以从构造函数入手，利用对向的constructor属性 </w:t>
      </w:r>
    </w:p>
    <w:p w14:paraId="6CC42D3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3、根据对象的class属性(类属性)，跨原型链调用toString()方法。</w:t>
      </w:r>
      <w:proofErr w:type="gramStart"/>
      <w:r w:rsidRPr="002C535D">
        <w:rPr>
          <w:rFonts w:asciiTheme="majorEastAsia" w:eastAsiaTheme="majorEastAsia" w:hAnsiTheme="majorEastAsia" w:cs="Times"/>
          <w:lang w:eastAsia="zh-CN"/>
        </w:rPr>
        <w:t>Object.prototype.toString.call</w:t>
      </w:r>
      <w:proofErr w:type="gramEnd"/>
      <w:r w:rsidRPr="002C535D">
        <w:rPr>
          <w:rFonts w:asciiTheme="majorEastAsia" w:eastAsiaTheme="majorEastAsia" w:hAnsiTheme="majorEastAsia" w:cs="Times"/>
          <w:lang w:eastAsia="zh-CN"/>
        </w:rPr>
        <w:t xml:space="preserve">(Window); </w:t>
      </w:r>
    </w:p>
    <w:p w14:paraId="3D06851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4、Array.isArray()方法。 </w:t>
      </w:r>
    </w:p>
    <w:p w14:paraId="3E2CD0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856BF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6，null，undefined 的区别？</w:t>
      </w:r>
    </w:p>
    <w:p w14:paraId="13014BB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null        表示一个对象被定义了，值为“空值”； </w:t>
      </w:r>
    </w:p>
    <w:p w14:paraId="33C1897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undefined   表示不存在这个值。 </w:t>
      </w:r>
    </w:p>
    <w:p w14:paraId="22C43F2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5DB689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typeof undefined                      //"undefined" </w:t>
      </w:r>
    </w:p>
    <w:p w14:paraId="3ECEEC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undefined :是一个表示"无"的原始值或者说表示"缺少值"，就是此处应该有一个值，但是还没有定义。当尝试读取时会返回 undefined； </w:t>
      </w:r>
    </w:p>
    <w:p w14:paraId="235B95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例如变量被声明了，但没有赋值时，就等于undefined </w:t>
      </w:r>
    </w:p>
    <w:p w14:paraId="0B8131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64FE6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typeof null        //"object" </w:t>
      </w:r>
    </w:p>
    <w:p w14:paraId="723C209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null : 是一个对象(空对象, 没有任何属性和方法)； </w:t>
      </w:r>
    </w:p>
    <w:p w14:paraId="07BACE9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例如作为函数的参数，表示该函数的参数不是对象； </w:t>
      </w:r>
    </w:p>
    <w:p w14:paraId="249373C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7CE8B9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 </w:t>
      </w:r>
    </w:p>
    <w:p w14:paraId="59CDEC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在验证null时，一定要使用　=== ，因为 == 无法分别 null 和　undefined </w:t>
      </w:r>
    </w:p>
    <w:p w14:paraId="4C08495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undefined表示"缺少值"，就是此处应该有一个值，但是还没有定义。典型用法是： </w:t>
      </w:r>
    </w:p>
    <w:p w14:paraId="74F1B2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1）变量被声明了，但没有赋值时，就等于undefined。 </w:t>
      </w:r>
    </w:p>
    <w:p w14:paraId="774EE9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 调用函数时，应该提供的参数没有提供，该参数等于undefined。 </w:t>
      </w:r>
    </w:p>
    <w:p w14:paraId="2964C2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3）对象没有赋值的属性，该属性的值为undefined。 </w:t>
      </w:r>
    </w:p>
    <w:p w14:paraId="198428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4）函数没有返回值时，默认返回undefined。 </w:t>
      </w:r>
    </w:p>
    <w:p w14:paraId="7E1324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F59CC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null表示"没有对象"，即该处不应该有值。典型用法是： </w:t>
      </w:r>
    </w:p>
    <w:p w14:paraId="730262C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 作为函数的参数，表示该函数的参数不是对象。 </w:t>
      </w:r>
    </w:p>
    <w:p w14:paraId="3D9364D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 作为对象原型链的终点。 </w:t>
      </w:r>
    </w:p>
    <w:p w14:paraId="5A8FBCE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74EEA5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7，数组和对象有哪些原生方法，列举一下？ </w:t>
      </w:r>
    </w:p>
    <w:p w14:paraId="0981188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8977FE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8，字符串有哪些原生方法，列举一下？ </w:t>
      </w:r>
    </w:p>
    <w:p w14:paraId="2711F6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736711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9，声明变量和声明函数的提升有什么区别?</w:t>
      </w:r>
    </w:p>
    <w:p w14:paraId="7E9E40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 变量声明提升：变量申明在进入执行上下文就完成了。 </w:t>
      </w:r>
    </w:p>
    <w:p w14:paraId="181A55D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只要变量在代码中进行了声明，无论它在哪个位置上进行声明， js引擎都会将它的声明放在范围作用域的顶部； </w:t>
      </w:r>
    </w:p>
    <w:p w14:paraId="455AD9A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95D251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 函数声明提升：执行代码之前会先读取函数声明，意味着可以把函数申明放在调用它的语句后面。 </w:t>
      </w:r>
    </w:p>
    <w:p w14:paraId="15642D5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只要函数在代码中进行了声明，无论它在哪个位置上进行声明， js引擎都会将它的声明放在范围作用域的顶部； </w:t>
      </w:r>
    </w:p>
    <w:p w14:paraId="3F2BF1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3CED5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 变量or函数声明：函数声明会覆盖变量声明，但不会覆盖变量赋值。 </w:t>
      </w:r>
    </w:p>
    <w:p w14:paraId="00D0784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同一个名称标识a，即有变量声明var a，又有函数声明function a() {}，不管二者声明的顺序，函数声明会覆盖变量声明，也就是说，此时a的值是声明的函数function a() {}。注意：如果在变量声明的同时初始化a，或是之后对a进行赋值，此时a的值变量的值。eg: var a; var c = 1; a = 1; function </w:t>
      </w:r>
      <w:proofErr w:type="gramStart"/>
      <w:r w:rsidRPr="002C535D">
        <w:rPr>
          <w:rFonts w:asciiTheme="majorEastAsia" w:eastAsiaTheme="majorEastAsia" w:hAnsiTheme="majorEastAsia" w:cs="Times"/>
          <w:lang w:eastAsia="zh-CN"/>
        </w:rPr>
        <w:t>a(</w:t>
      </w:r>
      <w:proofErr w:type="gramEnd"/>
      <w:r w:rsidRPr="002C535D">
        <w:rPr>
          <w:rFonts w:asciiTheme="majorEastAsia" w:eastAsiaTheme="majorEastAsia" w:hAnsiTheme="majorEastAsia" w:cs="Times"/>
          <w:lang w:eastAsia="zh-CN"/>
        </w:rPr>
        <w:t xml:space="preserve">) { return true; } console.log(a); </w:t>
      </w:r>
    </w:p>
    <w:p w14:paraId="58A29E0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19607E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10，</w:t>
      </w:r>
      <w:r w:rsidRPr="002C535D">
        <w:rPr>
          <w:rFonts w:asciiTheme="majorEastAsia" w:eastAsiaTheme="majorEastAsia" w:hAnsiTheme="majorEastAsia" w:cs="Helvetica Neue"/>
          <w:color w:val="262626"/>
          <w:sz w:val="28"/>
          <w:szCs w:val="28"/>
          <w:lang w:eastAsia="zh-CN"/>
        </w:rPr>
        <w:t>== 和 === 的区别</w:t>
      </w:r>
      <w:r w:rsidRPr="002C535D">
        <w:rPr>
          <w:rFonts w:asciiTheme="majorEastAsia" w:eastAsiaTheme="majorEastAsia" w:hAnsiTheme="majorEastAsia" w:cs="Times"/>
          <w:lang w:eastAsia="zh-CN"/>
        </w:rPr>
        <w:t xml:space="preserve"> </w:t>
      </w:r>
    </w:p>
    <w:p w14:paraId="23BB050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8BD008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5C97E0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DF5981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原型，原型链</w:t>
      </w:r>
    </w:p>
    <w:p w14:paraId="51D926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2A38BD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1，JavaScript原型，原型链 ? 有什么特点？</w:t>
      </w:r>
    </w:p>
    <w:p w14:paraId="2738C7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原型</w:t>
      </w:r>
    </w:p>
    <w:p w14:paraId="4847279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每个对象都会在其内部初始化一个属性，就是prototype(原型) </w:t>
      </w:r>
    </w:p>
    <w:p w14:paraId="6CC5BB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使用hasOwnProperty() 可以判断这个属性是不是对象本身的属性 </w:t>
      </w:r>
    </w:p>
    <w:p w14:paraId="78B2E3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1D79F9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问题：Javascript中，有一个函数，执行时对象查找时，永远不会去查找原型，这个函数是？</w:t>
      </w:r>
    </w:p>
    <w:p w14:paraId="4812BDF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hasOwnProperty </w:t>
      </w:r>
    </w:p>
    <w:p w14:paraId="120EC9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javaScript中hasOwnProperty函数方法是返回一个布尔值，指出一个对象是否具有指定名称的属性。此方法无法检查该对象的原型链中是否具有该属性；该属性必须是对象本身的一个成员。 </w:t>
      </w:r>
    </w:p>
    <w:p w14:paraId="5C65A3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23C538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使用方法： </w:t>
      </w:r>
    </w:p>
    <w:p w14:paraId="1F5C8F2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object.hasOwnProperty</w:t>
      </w:r>
      <w:proofErr w:type="gramEnd"/>
      <w:r w:rsidRPr="002C535D">
        <w:rPr>
          <w:rFonts w:asciiTheme="majorEastAsia" w:eastAsiaTheme="majorEastAsia" w:hAnsiTheme="majorEastAsia" w:cs="Times"/>
          <w:lang w:eastAsia="zh-CN"/>
        </w:rPr>
        <w:t xml:space="preserve">(proName) </w:t>
      </w:r>
    </w:p>
    <w:p w14:paraId="3CED68D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其中参数object是必选项。一个对象的实例。 </w:t>
      </w:r>
    </w:p>
    <w:p w14:paraId="7ADCFD5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proName是必选项。一个属性名称的字符串值。 </w:t>
      </w:r>
    </w:p>
    <w:p w14:paraId="0AEFD3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D96F6B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如果 object 具有指定名称的属性，那么JavaScript中hasOwnProperty函数方法返回 true，反之则返回 false。 </w:t>
      </w:r>
    </w:p>
    <w:p w14:paraId="1384D1C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96FC7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原型链</w:t>
      </w:r>
    </w:p>
    <w:p w14:paraId="003929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我们在访问一个对象的属性时，如果这个对象内部不存在这个属性，那么他就会去prototype里找这个属性，这个prototype又会有自己的prototype，于是就这样一直找下去，找到Object.__proto__为止，找不到就返回unde也就是我们平时所说的原型链的概念。 </w:t>
      </w:r>
    </w:p>
    <w:p w14:paraId="2BF5E0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关系：instance.constructor.prototype = instance.__proto__ </w:t>
      </w:r>
    </w:p>
    <w:p w14:paraId="12C2F11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特点： </w:t>
      </w:r>
    </w:p>
    <w:p w14:paraId="5BA8C7E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JavaScript对象是通过引用来传递的，我们创建的每个新对象实体中并没有一份属于自己的原型副本。当我们修改原型时，与之相关的对象也会继承这一改变。 </w:t>
      </w:r>
    </w:p>
    <w:p w14:paraId="750A48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当我们需要一个属性的时，Javascript引擎会先看当前对象中是否有这个属性， 如果没有的话，就会查找他的Prototype对象是否有这个属性，如此递推下去，一直检索到 Object 内建对象。 </w:t>
      </w:r>
    </w:p>
    <w:p w14:paraId="2697D6C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A17AFA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所有的引用类型（数组、对象、函数），都具有对象特性，即可自由扩展属性（null除外） </w:t>
      </w:r>
    </w:p>
    <w:p w14:paraId="69BAF40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所有的引用类型（数组、对象、函数），都有一个__proto__属性，属性值是一个普通的对象 </w:t>
      </w:r>
    </w:p>
    <w:p w14:paraId="442FD61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所有的函数，都有一个prototype属性，属性值也是一个普通的对象 </w:t>
      </w:r>
    </w:p>
    <w:p w14:paraId="7A359A6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所有的引用类型（数组、对象、函数），__proto__属性值指向它的构造函数的prototype属性值 </w:t>
      </w:r>
    </w:p>
    <w:p w14:paraId="757258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EC8B7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原型链中的this</w:t>
      </w:r>
    </w:p>
    <w:p w14:paraId="353D74D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所有从原型或更高级原型中得到、执行的方法，其中的this在执行时，就指向了当前这个触发事件执行的对象。 </w:t>
      </w:r>
    </w:p>
    <w:p w14:paraId="11B8829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E76F24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439B8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闭包</w:t>
      </w:r>
    </w:p>
    <w:p w14:paraId="1555D8C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闭包的形成与变量的作用域以及变量的生存周期有密切的关系 </w:t>
      </w:r>
    </w:p>
    <w:p w14:paraId="196959C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A4FB5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1，变量的作用域</w:t>
      </w:r>
    </w:p>
    <w:p w14:paraId="494ACAE3" w14:textId="77777777" w:rsidR="002C535D" w:rsidRPr="002C535D" w:rsidRDefault="002C535D" w:rsidP="002C53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在js中我们把作用域分为全局作用域和局部作用域，全局作用域就是window，在没有块级作用域概念的时候，每一个函数都是一个局部作用域。 </w:t>
      </w:r>
      <w:r w:rsidRPr="002C535D">
        <w:rPr>
          <w:rFonts w:ascii="MS Mincho" w:eastAsia="MS Mincho" w:hAnsi="MS Mincho" w:cs="MS Mincho"/>
          <w:lang w:eastAsia="zh-CN"/>
        </w:rPr>
        <w:t> </w:t>
      </w:r>
    </w:p>
    <w:p w14:paraId="55564C97" w14:textId="77777777" w:rsidR="002C535D" w:rsidRPr="002C535D" w:rsidRDefault="002C535D" w:rsidP="002C53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其实变量的作用域，就说指变量的有效范围。我们最长说的就是在函数中声明的变量作用域。 </w:t>
      </w:r>
      <w:r w:rsidRPr="002C535D">
        <w:rPr>
          <w:rFonts w:ascii="MS Mincho" w:eastAsia="MS Mincho" w:hAnsi="MS Mincho" w:cs="MS Mincho"/>
          <w:lang w:eastAsia="zh-CN"/>
        </w:rPr>
        <w:t> </w:t>
      </w:r>
    </w:p>
    <w:p w14:paraId="6AC52CCC" w14:textId="77777777" w:rsidR="002C535D" w:rsidRPr="002C535D" w:rsidRDefault="002C535D" w:rsidP="002C53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当在函数中声明一个变量的时候，如果改变量没有用var关键字去定义那么该变量就是一个全局变量，但是这样做最容易造成命名冲突。 </w:t>
      </w:r>
      <w:r w:rsidRPr="002C535D">
        <w:rPr>
          <w:rFonts w:ascii="MS Mincho" w:eastAsia="MS Mincho" w:hAnsi="MS Mincho" w:cs="MS Mincho"/>
          <w:lang w:eastAsia="zh-CN"/>
        </w:rPr>
        <w:t> </w:t>
      </w:r>
    </w:p>
    <w:p w14:paraId="29547630" w14:textId="77777777" w:rsidR="002C535D" w:rsidRPr="002C535D" w:rsidRDefault="002C535D" w:rsidP="002C53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另一种情况就是使用var声明的变量，这时候的变量就是局部变量，只有在该函数内部可以访问，在函数外面是访问不到的 </w:t>
      </w:r>
      <w:r w:rsidRPr="002C535D">
        <w:rPr>
          <w:rFonts w:ascii="MS Mincho" w:eastAsia="MS Mincho" w:hAnsi="MS Mincho" w:cs="MS Mincho"/>
          <w:lang w:eastAsia="zh-CN"/>
        </w:rPr>
        <w:t> </w:t>
      </w:r>
    </w:p>
    <w:p w14:paraId="2846CE74" w14:textId="77777777" w:rsidR="002C535D" w:rsidRPr="002C535D" w:rsidRDefault="002C535D" w:rsidP="002C535D">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在javascript中，函数可以用来创造函数作用域。在函数中搜索变量的时候，如果该函数当中没有这个变量，那么这次搜索过程会随着代码执行环境创建的作用</w:t>
      </w:r>
      <w:r w:rsidRPr="002C535D">
        <w:rPr>
          <w:rFonts w:asciiTheme="majorEastAsia" w:eastAsiaTheme="majorEastAsia" w:hAnsiTheme="majorEastAsia" w:cs="Times"/>
          <w:lang w:eastAsia="zh-CN"/>
        </w:rPr>
        <w:lastRenderedPageBreak/>
        <w:t>域链往外层逐层搜索，一直搜索到window对象为止，找不到就会抛出一个为定义的错误。而这种从内到外逐层查找的关系在js中我们称为</w:t>
      </w:r>
      <w:r w:rsidRPr="002C535D">
        <w:rPr>
          <w:rFonts w:asciiTheme="majorEastAsia" w:eastAsiaTheme="majorEastAsia" w:hAnsiTheme="majorEastAsia" w:cs="Times"/>
          <w:b/>
          <w:bCs/>
          <w:lang w:eastAsia="zh-CN"/>
        </w:rPr>
        <w:t>作用域链</w:t>
      </w:r>
      <w:r w:rsidRPr="002C535D">
        <w:rPr>
          <w:rFonts w:asciiTheme="majorEastAsia" w:eastAsiaTheme="majorEastAsia" w:hAnsiTheme="majorEastAsia" w:cs="Times"/>
          <w:lang w:eastAsia="zh-CN"/>
        </w:rPr>
        <w:t xml:space="preserve"> </w:t>
      </w:r>
      <w:r w:rsidRPr="002C535D">
        <w:rPr>
          <w:rFonts w:ascii="MS Mincho" w:eastAsia="MS Mincho" w:hAnsi="MS Mincho" w:cs="MS Mincho"/>
          <w:lang w:eastAsia="zh-CN"/>
        </w:rPr>
        <w:t> </w:t>
      </w:r>
    </w:p>
    <w:p w14:paraId="3F6B08C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83C0BC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2，变量的生存周期</w:t>
      </w:r>
    </w:p>
    <w:p w14:paraId="029C196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除了变量作用域之外，另外一个跟闭包有关的概念就是变量的生存周期，对于全局变量来说，全局变量的生存周期是永久的，除非我们主动销毁这个全局变量，而对于函数内部的使用var声明的变量来说，当退出函数是，这些变量就会随着函数的结束而销毁。 </w:t>
      </w:r>
    </w:p>
    <w:p w14:paraId="3987249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0927F3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3，闭包的形成</w:t>
      </w:r>
    </w:p>
    <w:p w14:paraId="5F27DFE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允许使用内部函数，可以将函数定义和函数表达式放在另一个函数的函数体内。而且，内部函数可以访问它所在的外部函数声明的局部变量、参数以及声明的其他内部函数。当其中一个这样的内部函数在包含它们的外部函数之外被调用时，就会形成闭包。常见的闭包写法就是简单的函数套函数，通过另一个函数访问这个函数的局部变量,利用闭包可以突破作用域链，将函数内部的变量和方法传递到外部，延续变量的生命。使用闭包可以减少全局环境的污染，也可用延续变量的生命。 </w:t>
      </w:r>
    </w:p>
    <w:p w14:paraId="17C4DF0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6AE02E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4，闭包的适用场景</w:t>
      </w:r>
    </w:p>
    <w:p w14:paraId="0CB1A0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闭包的适用场景非常广泛，首先从闭包的优点出发就是： </w:t>
      </w:r>
    </w:p>
    <w:p w14:paraId="15632C1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减少全局环境的污染生成独立的运行环境</w:t>
      </w:r>
    </w:p>
    <w:p w14:paraId="18A044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模块化就是利用这个特点对不同的模块都有自己独立的运行环境，不会和全局冲突，模块和模块之间通过抛出的接口进行依赖使用 </w:t>
      </w:r>
    </w:p>
    <w:p w14:paraId="576464E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以及像我们常用的jquery类库（避免和全局冲突使用闭包实现自己独立的环境） </w:t>
      </w:r>
    </w:p>
    <w:p w14:paraId="4180346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E684E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可以通过返回其他函数的方式突破作用域链</w:t>
      </w:r>
    </w:p>
    <w:p w14:paraId="32979B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可以利用这个功能做一些值的缓存工作，例如常见的设计模式（单例模式），以及现在比较火的框架vue中的计算属性 </w:t>
      </w:r>
    </w:p>
    <w:p w14:paraId="7D3371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9A1BC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其实当遇到以下场景的时候都可以使用闭包 </w:t>
      </w:r>
    </w:p>
    <w:p w14:paraId="0CC1FF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1.维护函数内的变量安全,避免全局变量的污染。 </w:t>
      </w:r>
    </w:p>
    <w:p w14:paraId="0980861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2.维持一个变量不被回收。 </w:t>
      </w:r>
    </w:p>
    <w:p w14:paraId="22A5EA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3.封装模块 </w:t>
      </w:r>
    </w:p>
    <w:p w14:paraId="521EC3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13405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5，闭包的缺点</w:t>
      </w:r>
    </w:p>
    <w:p w14:paraId="43C798A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由于闭包会使得函数中的变量都被保存在内存中，内存消耗很大。所以在闭包不用之后，将不使用的局部变量删除，使其被回收。在IE中可能导致内存泄露，即无法回收驻留在内存中的元素，这时候需要手动释放。 </w:t>
      </w:r>
    </w:p>
    <w:p w14:paraId="5B37D8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87A3EC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6，内存泄露</w:t>
      </w:r>
    </w:p>
    <w:p w14:paraId="54C852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内存泄漏指一块被分配的内存既不能使用，又不能回收，直到浏览器进程结束。 </w:t>
      </w:r>
    </w:p>
    <w:p w14:paraId="2413024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84A18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出现原因： </w:t>
      </w:r>
    </w:p>
    <w:p w14:paraId="1DA3A2B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1.循环引用：含有DOM对象的循环引用将导致大部分当前主流浏览器内存泄露。循环 引用，简单来说假如a引用了b,b又引用了a,a和b就构成了循环引用。 </w:t>
      </w:r>
    </w:p>
    <w:p w14:paraId="29A605B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2.JS闭包：闭包，函数返回了内部函数还可以继续访问外部方法中定义的私有变量。 </w:t>
      </w:r>
    </w:p>
    <w:p w14:paraId="6136495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3.Dom泄露，当原有的DOM被移除时，子结点引用没有被移除则无法回收。   </w:t>
      </w:r>
    </w:p>
    <w:p w14:paraId="7AA9A01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86EB5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7，JavaScript垃圾回收机制</w:t>
      </w:r>
    </w:p>
    <w:p w14:paraId="2A2B07B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Javascript中，如果一个对象不再被引用，那么这个对象就会被GC(garbage collection)回收。如果两个对象互相引用，而不再被第3者所引用，那么这两个互相引用的对象也会被回收。垃圾回收不是时时的，因为其开销比较大，所以垃圾回收器会按照固定的时间间隔周期性的执行。 </w:t>
      </w:r>
    </w:p>
    <w:p w14:paraId="4FD4310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A68C35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函数a被b引用，b又被a外的c引用，这就是为什么函数a执行后不会被回收的原因。 </w:t>
      </w:r>
    </w:p>
    <w:p w14:paraId="4019A6A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31A752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8，垃圾回收的两个方法：</w:t>
      </w:r>
    </w:p>
    <w:p w14:paraId="190C82D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004B57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标记清除法：</w:t>
      </w:r>
    </w:p>
    <w:p w14:paraId="1FB19E7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1.垃圾回收机制给存储在内存中的所有变量加上标记，然后去掉环境中的变量以及被环境中变量所引用的变量（闭包）。 </w:t>
      </w:r>
    </w:p>
    <w:p w14:paraId="7C1A3D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2.操作1之后内存中仍存在标记的变量就是要删除的变量，垃圾回收机制将这些带有标记的变量回收。 </w:t>
      </w:r>
    </w:p>
    <w:p w14:paraId="15C6E4D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A4534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引用计数法：</w:t>
      </w:r>
    </w:p>
    <w:p w14:paraId="1C07F85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1.垃圾回收机制给一个变量一个引用次数，当声明了一个变量并将一个引用类型赋值给该变量的时候这个值的引用次数就加1。 </w:t>
      </w:r>
    </w:p>
    <w:p w14:paraId="78CDEC5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2.当该变量的值变成了另外一个值，则这个值得引用次数减1。 </w:t>
      </w:r>
    </w:p>
    <w:p w14:paraId="0EF129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3.当这个值的引用次数变为0的时候，说明没有变量在使用，垃圾回收机制会在运行的时候清理掉引用次数为0的值占用的空间。 </w:t>
      </w:r>
    </w:p>
    <w:p w14:paraId="54E49AF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119B7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JS运行机制</w:t>
      </w:r>
    </w:p>
    <w:p w14:paraId="3296AFB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引擎是单线程运行的,浏览器无论在什么时候都只且只有一个线程在运行JavaScript程序.浏览器的内核是多线程的，它们在内核制控下相互配合以保持同步，一个浏览器至少实现三个常驻线程：javascript引擎线程，GUI渲染线程，浏览器事件触发线程。这些异步线程都会产生不同的异步的事件. </w:t>
      </w:r>
    </w:p>
    <w:p w14:paraId="59E0E20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34C878E" w14:textId="77777777" w:rsidR="002C535D" w:rsidRPr="002C535D" w:rsidRDefault="002C535D" w:rsidP="002C53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javascript引擎是基于事件驱动单线程执行的，JS引擎一直等待着任务队列中任务的到来，然后加以处理，浏览器无论什么时候都只有一个JS线程在运行JS程序。 </w:t>
      </w:r>
      <w:r w:rsidRPr="002C535D">
        <w:rPr>
          <w:rFonts w:ascii="MS Mincho" w:eastAsia="MS Mincho" w:hAnsi="MS Mincho" w:cs="MS Mincho"/>
          <w:lang w:eastAsia="zh-CN"/>
        </w:rPr>
        <w:t> </w:t>
      </w:r>
    </w:p>
    <w:p w14:paraId="49F917F8" w14:textId="77777777" w:rsidR="002C535D" w:rsidRPr="002C535D" w:rsidRDefault="002C535D" w:rsidP="002C53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GUI渲染线程负责渲染浏览器界面，当界面需要重绘（Repaint）或由于某种操作引发回流(reflow)时,该线程就会执行。但需要注意 GUI渲染线程与JS引擎是互斥的，当JS引擎执行时GUI线程会被挂起，GUI更新会被保存在一个队列中等到JS引擎空闲时立即被执行。 </w:t>
      </w:r>
      <w:r w:rsidRPr="002C535D">
        <w:rPr>
          <w:rFonts w:ascii="MS Mincho" w:eastAsia="MS Mincho" w:hAnsi="MS Mincho" w:cs="MS Mincho"/>
          <w:lang w:eastAsia="zh-CN"/>
        </w:rPr>
        <w:t> </w:t>
      </w:r>
    </w:p>
    <w:p w14:paraId="74196693" w14:textId="77777777" w:rsidR="002C535D" w:rsidRPr="002C535D" w:rsidRDefault="002C535D" w:rsidP="002C535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触发线程，当一个事件被触发时该线程会把事件添加到待处理队列的队尾，等待JS引擎的处理。这些事件可来自JavaScript引擎当前执行的代码块如setTimeOut、也可来自浏览器内核的其他线程如鼠标点击、AJAX异步请求等，但由于JS的单线程关系所有这些事件都得排队等待JS引擎处理。（当线程中没有执行任何同步代码的前提下才会执行异步代码） </w:t>
      </w:r>
      <w:r w:rsidRPr="002C535D">
        <w:rPr>
          <w:rFonts w:ascii="MS Mincho" w:eastAsia="MS Mincho" w:hAnsi="MS Mincho" w:cs="MS Mincho"/>
          <w:lang w:eastAsia="zh-CN"/>
        </w:rPr>
        <w:t> </w:t>
      </w:r>
    </w:p>
    <w:p w14:paraId="0D80FB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835BA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当程序启动时, 一个进程被创建，同时也运行一个线程, 即为主线程，js的运行机制为单线程 </w:t>
      </w:r>
    </w:p>
    <w:p w14:paraId="303BC2F4" w14:textId="1CC7F366"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noProof/>
          <w:lang w:eastAsia="zh-CN"/>
        </w:rPr>
        <w:drawing>
          <wp:inline distT="0" distB="0" distL="0" distR="0" wp14:anchorId="5177CA05" wp14:editId="46FAB3C4">
            <wp:extent cx="5748022" cy="307166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081" cy="3077040"/>
                    </a:xfrm>
                    <a:prstGeom prst="rect">
                      <a:avLst/>
                    </a:prstGeom>
                    <a:noFill/>
                    <a:ln>
                      <a:noFill/>
                    </a:ln>
                  </pic:spPr>
                </pic:pic>
              </a:graphicData>
            </a:graphic>
          </wp:inline>
        </w:drawing>
      </w:r>
    </w:p>
    <w:p w14:paraId="7FB2C8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程序中跑两个线程，一个负责程序本身的运行，作为主线程； 另一个负责主线程与其他线程的的通信，被称为“Event Loop 线程" 。每当遇到异步任务，交给 EventLoop 线程，然后自己往后运行，等到主线程运行完后，再去 EventLoop 线程拿结果。 </w:t>
      </w:r>
    </w:p>
    <w:p w14:paraId="08C104B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FDF0D5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1）所有任务都在主线程上执行，形成一个执行栈（execution context stack）。 </w:t>
      </w:r>
    </w:p>
    <w:p w14:paraId="5B0F9E2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133B04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2）主线程之外，还存在一个"任务队列"（task queue）。系统把异步任务放到"任务队列"之中，然后继续执行后续的任务。 </w:t>
      </w:r>
    </w:p>
    <w:p w14:paraId="36FDCF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21262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3）一旦"执行栈"中的所有任务执行完毕，系统就会读取"任务队列"。如果这个时候，异步任务已经结束了等待状态，就会从"任务队列"进入执行栈，恢复执行。 </w:t>
      </w:r>
    </w:p>
    <w:p w14:paraId="5650EB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59005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4）主线程不断重复上面的第三步。 </w:t>
      </w:r>
    </w:p>
    <w:p w14:paraId="666F020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BAD29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回调函数"（callback），就是那些会被主线程挂起来的代码。异步任务必须指定回调函数，当异步任务从"任务队列"回到执行栈，回调函数就会执行。"任务队列"是一个先进先出的数据结构，排在前面的事件，优先返回主线程。主线程的读取过程基本上是自动的，只要执行栈一清空，"任务队列"上第一位的事件就自动返回主线程。 </w:t>
      </w:r>
    </w:p>
    <w:p w14:paraId="4D19EE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6E4F9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主线程从"任务队列"中读取事件，这个过程是循环不断的，所以整个的这种运行机制又称为</w:t>
      </w:r>
      <w:r w:rsidRPr="002C535D">
        <w:rPr>
          <w:rFonts w:asciiTheme="majorEastAsia" w:eastAsiaTheme="majorEastAsia" w:hAnsiTheme="majorEastAsia" w:cs="Times"/>
          <w:b/>
          <w:bCs/>
          <w:lang w:eastAsia="zh-CN"/>
        </w:rPr>
        <w:t>Event Loop。</w:t>
      </w:r>
      <w:r w:rsidRPr="002C535D">
        <w:rPr>
          <w:rFonts w:asciiTheme="majorEastAsia" w:eastAsiaTheme="majorEastAsia" w:hAnsiTheme="majorEastAsia" w:cs="Times"/>
          <w:lang w:eastAsia="zh-CN"/>
        </w:rPr>
        <w:t xml:space="preserve"> </w:t>
      </w:r>
    </w:p>
    <w:p w14:paraId="49426B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23B6B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color w:val="262626"/>
          <w:lang w:eastAsia="zh-CN"/>
        </w:rPr>
        <w:t>从主线程的角度看，一个异步过程包括下面两个要素：</w:t>
      </w:r>
    </w:p>
    <w:p w14:paraId="3926604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color w:val="262626"/>
          <w:lang w:eastAsia="zh-CN"/>
        </w:rPr>
      </w:pPr>
    </w:p>
    <w:p w14:paraId="10495C8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发起函数(或叫注册函数)A</w:t>
      </w:r>
    </w:p>
    <w:p w14:paraId="696FE9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回调函数callbackFn</w:t>
      </w:r>
    </w:p>
    <w:p w14:paraId="055FDB1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lastRenderedPageBreak/>
        <w:t>它们都是在主线程上调用的，其中注册函数用来发起异步过程，回调函数用来处理结果。</w:t>
      </w:r>
    </w:p>
    <w:p w14:paraId="4965719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3C2FB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color w:val="262626"/>
          <w:lang w:eastAsia="zh-CN"/>
        </w:rPr>
        <w:t>异步进程有:</w:t>
      </w:r>
    </w:p>
    <w:p w14:paraId="7A2EBBB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color w:val="262626"/>
          <w:lang w:eastAsia="zh-CN"/>
        </w:rPr>
      </w:pPr>
    </w:p>
    <w:p w14:paraId="6DE35A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类似onclick等，由浏览器内核的DOM binding模块处理，事件触发时，回调函数添加到任务队列中；</w:t>
      </w:r>
    </w:p>
    <w:p w14:paraId="4614D62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setTimeout等，由浏览器内核的Timer模块处理，时间到达时，回调函数添加到任务队列中；</w:t>
      </w:r>
    </w:p>
    <w:p w14:paraId="286903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Ajax，由浏览器内核的Network模块处理，网络请求返回后，添加到任务队列中。</w:t>
      </w:r>
    </w:p>
    <w:p w14:paraId="5FB6CFE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color w:val="262626"/>
          <w:lang w:eastAsia="zh-CN"/>
        </w:rPr>
      </w:pPr>
    </w:p>
    <w:p w14:paraId="035201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例如setTimeout(fn, 1000)，其中的setTimeout就是异步过程的发起函数，fn是回调函数。用一句话概括：工作线程将消息放到消息队列，主线程通过事件循环过程去取消息。</w:t>
      </w:r>
    </w:p>
    <w:p w14:paraId="7C078AA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color w:val="262626"/>
          <w:lang w:eastAsia="zh-CN"/>
        </w:rPr>
      </w:pPr>
    </w:p>
    <w:p w14:paraId="4860348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消息队列：消息队列是一个先进先出的队列，它里面存放着各种消息。</w:t>
      </w:r>
    </w:p>
    <w:p w14:paraId="2DCB8D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事件循环：事件循环是指主线程重复从消息队列中取消息、执行的过程。</w:t>
      </w:r>
    </w:p>
    <w:p w14:paraId="750940B5" w14:textId="20360EEA"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noProof/>
          <w:color w:val="262626"/>
          <w:lang w:eastAsia="zh-CN"/>
        </w:rPr>
        <w:drawing>
          <wp:inline distT="0" distB="0" distL="0" distR="0" wp14:anchorId="7B8E149A" wp14:editId="6778CBF9">
            <wp:extent cx="4961255" cy="23355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2335530"/>
                    </a:xfrm>
                    <a:prstGeom prst="rect">
                      <a:avLst/>
                    </a:prstGeom>
                    <a:noFill/>
                    <a:ln>
                      <a:noFill/>
                    </a:ln>
                  </pic:spPr>
                </pic:pic>
              </a:graphicData>
            </a:graphic>
          </wp:inline>
        </w:drawing>
      </w:r>
    </w:p>
    <w:p w14:paraId="7F0450A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397A6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BCD437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color w:val="262626"/>
          <w:lang w:eastAsia="zh-CN"/>
        </w:rPr>
        <w:t>流程如下:</w:t>
      </w:r>
    </w:p>
    <w:p w14:paraId="1CA2E3C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color w:val="262626"/>
          <w:lang w:eastAsia="zh-CN"/>
        </w:rPr>
      </w:pPr>
    </w:p>
    <w:p w14:paraId="30095389" w14:textId="77777777" w:rsidR="002C535D" w:rsidRPr="002C535D" w:rsidRDefault="002C535D" w:rsidP="002C535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主线程读取js代码, 形成相应的堆和执行栈, 执行同步任务</w:t>
      </w:r>
      <w:r w:rsidRPr="002C535D">
        <w:rPr>
          <w:rFonts w:ascii="MS Mincho" w:eastAsia="MS Mincho" w:hAnsi="MS Mincho" w:cs="MS Mincho"/>
          <w:lang w:eastAsia="zh-CN"/>
        </w:rPr>
        <w:t> </w:t>
      </w:r>
    </w:p>
    <w:p w14:paraId="70D68D7A" w14:textId="77777777" w:rsidR="002C535D" w:rsidRPr="002C535D" w:rsidRDefault="002C535D" w:rsidP="002C535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当主线程遇到异步任务,，指定给异步进程处理, 同时继续执行同步任务</w:t>
      </w:r>
      <w:r w:rsidRPr="002C535D">
        <w:rPr>
          <w:rFonts w:ascii="MS Mincho" w:eastAsia="MS Mincho" w:hAnsi="MS Mincho" w:cs="MS Mincho"/>
          <w:lang w:eastAsia="zh-CN"/>
        </w:rPr>
        <w:t> </w:t>
      </w:r>
    </w:p>
    <w:p w14:paraId="71FE71EF" w14:textId="77777777" w:rsidR="002C535D" w:rsidRPr="002C535D" w:rsidRDefault="002C535D" w:rsidP="002C535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当异步进程处理完毕后， 将相应的异步任务推入到任务队列首部</w:t>
      </w:r>
      <w:r w:rsidRPr="002C535D">
        <w:rPr>
          <w:rFonts w:ascii="MS Mincho" w:eastAsia="MS Mincho" w:hAnsi="MS Mincho" w:cs="MS Mincho"/>
          <w:lang w:eastAsia="zh-CN"/>
        </w:rPr>
        <w:t> </w:t>
      </w:r>
    </w:p>
    <w:p w14:paraId="4965DE53" w14:textId="77777777" w:rsidR="002C535D" w:rsidRPr="002C535D" w:rsidRDefault="002C535D" w:rsidP="002C535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主线程任务处理完毕后,，查询任务队列，则取出一个任务队列推入到主线程的执行栈</w:t>
      </w:r>
      <w:r w:rsidRPr="002C535D">
        <w:rPr>
          <w:rFonts w:ascii="MS Mincho" w:eastAsia="MS Mincho" w:hAnsi="MS Mincho" w:cs="MS Mincho"/>
          <w:lang w:eastAsia="zh-CN"/>
        </w:rPr>
        <w:t> </w:t>
      </w:r>
    </w:p>
    <w:p w14:paraId="640F03C5" w14:textId="77777777" w:rsidR="002C535D" w:rsidRPr="002C535D" w:rsidRDefault="002C535D" w:rsidP="002C535D">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重复执行第2、3、4步，这就称为事件循环</w:t>
      </w:r>
      <w:r w:rsidRPr="002C535D">
        <w:rPr>
          <w:rFonts w:ascii="MS Mincho" w:eastAsia="MS Mincho" w:hAnsi="MS Mincho" w:cs="MS Mincho"/>
          <w:lang w:eastAsia="zh-CN"/>
        </w:rPr>
        <w:t> </w:t>
      </w:r>
    </w:p>
    <w:p w14:paraId="2F1092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9DCB4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303111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JS-Web-API 知识点与高频考题解析</w:t>
      </w:r>
    </w:p>
    <w:p w14:paraId="77B388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3D87AA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lastRenderedPageBreak/>
        <w:t>BOM</w:t>
      </w:r>
    </w:p>
    <w:p w14:paraId="18A300F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BOM（浏览器对象模型）是浏览器本身的一些信息的设置和获取，例如获取浏览器的宽度、高度，设置让浏览器跳转到哪个地址。 </w:t>
      </w:r>
    </w:p>
    <w:p w14:paraId="406952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navigator： 获取浏览器特性（即俗称的UA）然后识别客户端 </w:t>
      </w:r>
    </w:p>
    <w:p w14:paraId="2395D19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location： 获取网址、协议、path、参数、hash 等 </w:t>
      </w:r>
    </w:p>
    <w:p w14:paraId="4595D19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history： 操作浏览器的历史纪录，（前进，后退等功能） </w:t>
      </w:r>
    </w:p>
    <w:p w14:paraId="1F974C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A59DEA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1，什么是window对象? 什么是document对象?</w:t>
      </w:r>
    </w:p>
    <w:p w14:paraId="34BECB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window:它是一个顶层对象,而不是另一个对象的属性，即浏览器的窗口。 </w:t>
      </w:r>
    </w:p>
    <w:p w14:paraId="16A27CE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document:代表整个HTML 文档,可用来访问页面中的所有元素 </w:t>
      </w:r>
    </w:p>
    <w:p w14:paraId="729F2F3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Window 对象表示当前浏览器的窗口，是JavaScript的顶级对象。我们创建的所有对象、函数、变量都是 Window 对象的成员。 </w:t>
      </w:r>
    </w:p>
    <w:p w14:paraId="5FE2534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Window 对象的方法和属性是在全局范围内有效的。 </w:t>
      </w:r>
    </w:p>
    <w:p w14:paraId="08A0A0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Document 对象是 HTML 文档的根节点与所有其他节点（元素节点，文本节点，属性节点, 注释节点） </w:t>
      </w:r>
    </w:p>
    <w:p w14:paraId="152DEE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Document 对象使我们可以通过脚本对 HTML 页面中的所有元素进行访问 </w:t>
      </w:r>
    </w:p>
    <w:p w14:paraId="1E129E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Document 对象是 Window 对象的一部分，可通过 window.document 属性对其进行访问 </w:t>
      </w:r>
    </w:p>
    <w:p w14:paraId="4B4901F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ADC965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2，事件是？IE与火狐的事件机制有什么区别？ 如何阻止冒泡？</w:t>
      </w:r>
    </w:p>
    <w:p w14:paraId="0B7FE03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 我们在网页中的某个操作（有的操作对应多个事件）。例如：当我们点击一个按钮就会产生一个事件。是可以被 JavaScript 侦测到的行为。 </w:t>
      </w:r>
    </w:p>
    <w:p w14:paraId="43C8A32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 事件处理机制：IE是事件冒泡、Firefox同时支持两种事件模型，也就是：捕获型事件和冒泡型事件； </w:t>
      </w:r>
    </w:p>
    <w:p w14:paraId="0328B3F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 ev.stopPropagation();（旧ie的方法 ev.cancelBubble = true;） </w:t>
      </w:r>
    </w:p>
    <w:p w14:paraId="4B8DC50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8CD83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3，解释一下事件代理</w:t>
      </w:r>
    </w:p>
    <w:p w14:paraId="1F3124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js中call和apply来改变触发事件函数中的this为当前绑定节点，也是通过一层一层逐层向上的方式进行匹配查找而触发对应事件，好处就是可以使后添加的dom元素也同样有之前存在元素的事件，jquery中可以使用on，delegate，live实现的，不过在jquery1.7版本以后吧live给废除了，原因就是live绑定事件的祖先元素是整个html页面的根节点，所以性能消耗比较大，在后边的版本中给删除了，使用on，delegate代替 </w:t>
      </w:r>
    </w:p>
    <w:p w14:paraId="3B62DA3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优点：</w:t>
      </w:r>
    </w:p>
    <w:p w14:paraId="5A5B21D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使代码简洁 </w:t>
      </w:r>
    </w:p>
    <w:p w14:paraId="752DFA1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减少浏览器的内存占用 </w:t>
      </w:r>
    </w:p>
    <w:p w14:paraId="7FE10F8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缺点： 使用不当会造成事件在不应该触发时触发 </w:t>
      </w:r>
    </w:p>
    <w:p w14:paraId="781DF5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0577E0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function </w:t>
      </w:r>
      <w:proofErr w:type="gramStart"/>
      <w:r w:rsidRPr="002C535D">
        <w:rPr>
          <w:rFonts w:asciiTheme="majorEastAsia" w:eastAsiaTheme="majorEastAsia" w:hAnsiTheme="majorEastAsia" w:cs="Times"/>
          <w:lang w:eastAsia="zh-CN"/>
        </w:rPr>
        <w:t>bindEvent(</w:t>
      </w:r>
      <w:proofErr w:type="gramEnd"/>
      <w:r w:rsidRPr="002C535D">
        <w:rPr>
          <w:rFonts w:asciiTheme="majorEastAsia" w:eastAsiaTheme="majorEastAsia" w:hAnsiTheme="majorEastAsia" w:cs="Times"/>
          <w:lang w:eastAsia="zh-CN"/>
        </w:rPr>
        <w:t xml:space="preserve">elem, type, selector, fn) { </w:t>
      </w:r>
    </w:p>
    <w:p w14:paraId="278ADFA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这样处理，可接收两种调用方式 bindEvent(div1, 'click', 'a', function () {...}) 和 bindEvent(div1, 'click', function () {...}) 这两种 </w:t>
      </w:r>
    </w:p>
    <w:p w14:paraId="15B224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    if (fn == null) { </w:t>
      </w:r>
    </w:p>
    <w:p w14:paraId="6E3B2D0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fn = selector </w:t>
      </w:r>
    </w:p>
    <w:p w14:paraId="6F3B74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selector = null </w:t>
      </w:r>
    </w:p>
    <w:p w14:paraId="56E5E91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4D2C47D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6CBC75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绑定事件 </w:t>
      </w:r>
    </w:p>
    <w:p w14:paraId="42AB00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elem.addEventListener</w:t>
      </w:r>
      <w:proofErr w:type="gramEnd"/>
      <w:r w:rsidRPr="002C535D">
        <w:rPr>
          <w:rFonts w:asciiTheme="majorEastAsia" w:eastAsiaTheme="majorEastAsia" w:hAnsiTheme="majorEastAsia" w:cs="Times"/>
          <w:lang w:eastAsia="zh-CN"/>
        </w:rPr>
        <w:t xml:space="preserve">(type, function (e) { </w:t>
      </w:r>
    </w:p>
    <w:p w14:paraId="35482BF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target </w:t>
      </w:r>
    </w:p>
    <w:p w14:paraId="2CCBDD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if (selector) { </w:t>
      </w:r>
    </w:p>
    <w:p w14:paraId="23ED18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有 selector 说明需要做事件代理 </w:t>
      </w:r>
    </w:p>
    <w:p w14:paraId="59C3E8A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获取触发时间的元素，即 e.target </w:t>
      </w:r>
    </w:p>
    <w:p w14:paraId="4BC23F9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target = </w:t>
      </w:r>
      <w:proofErr w:type="gramStart"/>
      <w:r w:rsidRPr="002C535D">
        <w:rPr>
          <w:rFonts w:asciiTheme="majorEastAsia" w:eastAsiaTheme="majorEastAsia" w:hAnsiTheme="majorEastAsia" w:cs="Times"/>
          <w:lang w:eastAsia="zh-CN"/>
        </w:rPr>
        <w:t>e.target</w:t>
      </w:r>
      <w:proofErr w:type="gramEnd"/>
      <w:r w:rsidRPr="002C535D">
        <w:rPr>
          <w:rFonts w:asciiTheme="majorEastAsia" w:eastAsiaTheme="majorEastAsia" w:hAnsiTheme="majorEastAsia" w:cs="Times"/>
          <w:lang w:eastAsia="zh-CN"/>
        </w:rPr>
        <w:t xml:space="preserve"> </w:t>
      </w:r>
    </w:p>
    <w:p w14:paraId="760F53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看是否符合 selector 这个条件 </w:t>
      </w:r>
    </w:p>
    <w:p w14:paraId="44F61FA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 (</w:t>
      </w:r>
      <w:proofErr w:type="gramStart"/>
      <w:r w:rsidRPr="002C535D">
        <w:rPr>
          <w:rFonts w:asciiTheme="majorEastAsia" w:eastAsiaTheme="majorEastAsia" w:hAnsiTheme="majorEastAsia" w:cs="Times"/>
          <w:lang w:eastAsia="zh-CN"/>
        </w:rPr>
        <w:t>target.matches</w:t>
      </w:r>
      <w:proofErr w:type="gramEnd"/>
      <w:r w:rsidRPr="002C535D">
        <w:rPr>
          <w:rFonts w:asciiTheme="majorEastAsia" w:eastAsiaTheme="majorEastAsia" w:hAnsiTheme="majorEastAsia" w:cs="Times"/>
          <w:lang w:eastAsia="zh-CN"/>
        </w:rPr>
        <w:t xml:space="preserve">(selector)) { </w:t>
      </w:r>
    </w:p>
    <w:p w14:paraId="3129999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fn.call</w:t>
      </w:r>
      <w:proofErr w:type="gramEnd"/>
      <w:r w:rsidRPr="002C535D">
        <w:rPr>
          <w:rFonts w:asciiTheme="majorEastAsia" w:eastAsiaTheme="majorEastAsia" w:hAnsiTheme="majorEastAsia" w:cs="Times"/>
          <w:lang w:eastAsia="zh-CN"/>
        </w:rPr>
        <w:t xml:space="preserve">(target, e) </w:t>
      </w:r>
    </w:p>
    <w:p w14:paraId="23F6381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7D24BA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else { </w:t>
      </w:r>
    </w:p>
    <w:p w14:paraId="19AC3C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无 selector ，说明不需要事件代理 </w:t>
      </w:r>
    </w:p>
    <w:p w14:paraId="7FA1775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fn(e) </w:t>
      </w:r>
    </w:p>
    <w:p w14:paraId="706D30E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7FA138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FCB83B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7D882E3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使用代理，bindEvent 多一个 'a' 参数 </w:t>
      </w:r>
    </w:p>
    <w:p w14:paraId="6C61B2B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div1 = </w:t>
      </w:r>
      <w:proofErr w:type="gramStart"/>
      <w:r w:rsidRPr="002C535D">
        <w:rPr>
          <w:rFonts w:asciiTheme="majorEastAsia" w:eastAsiaTheme="majorEastAsia" w:hAnsiTheme="majorEastAsia" w:cs="Times"/>
          <w:lang w:eastAsia="zh-CN"/>
        </w:rPr>
        <w:t>document.getElementById</w:t>
      </w:r>
      <w:proofErr w:type="gramEnd"/>
      <w:r w:rsidRPr="002C535D">
        <w:rPr>
          <w:rFonts w:asciiTheme="majorEastAsia" w:eastAsiaTheme="majorEastAsia" w:hAnsiTheme="majorEastAsia" w:cs="Times"/>
          <w:lang w:eastAsia="zh-CN"/>
        </w:rPr>
        <w:t xml:space="preserve">('div1') </w:t>
      </w:r>
    </w:p>
    <w:p w14:paraId="7B1131D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bindEvent(</w:t>
      </w:r>
      <w:proofErr w:type="gramEnd"/>
      <w:r w:rsidRPr="002C535D">
        <w:rPr>
          <w:rFonts w:asciiTheme="majorEastAsia" w:eastAsiaTheme="majorEastAsia" w:hAnsiTheme="majorEastAsia" w:cs="Times"/>
          <w:lang w:eastAsia="zh-CN"/>
        </w:rPr>
        <w:t xml:space="preserve">div1, 'click', 'a', function (e) { </w:t>
      </w:r>
    </w:p>
    <w:p w14:paraId="5DB2544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console.log(</w:t>
      </w:r>
      <w:proofErr w:type="gramStart"/>
      <w:r w:rsidRPr="002C535D">
        <w:rPr>
          <w:rFonts w:asciiTheme="majorEastAsia" w:eastAsiaTheme="majorEastAsia" w:hAnsiTheme="majorEastAsia" w:cs="Times"/>
          <w:lang w:eastAsia="zh-CN"/>
        </w:rPr>
        <w:t>this.innerHTML</w:t>
      </w:r>
      <w:proofErr w:type="gramEnd"/>
      <w:r w:rsidRPr="002C535D">
        <w:rPr>
          <w:rFonts w:asciiTheme="majorEastAsia" w:eastAsiaTheme="majorEastAsia" w:hAnsiTheme="majorEastAsia" w:cs="Times"/>
          <w:lang w:eastAsia="zh-CN"/>
        </w:rPr>
        <w:t xml:space="preserve">) </w:t>
      </w:r>
    </w:p>
    <w:p w14:paraId="1D5831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5B61E3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562ADC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不使用代理 </w:t>
      </w:r>
    </w:p>
    <w:p w14:paraId="45B0745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a = </w:t>
      </w:r>
      <w:proofErr w:type="gramStart"/>
      <w:r w:rsidRPr="002C535D">
        <w:rPr>
          <w:rFonts w:asciiTheme="majorEastAsia" w:eastAsiaTheme="majorEastAsia" w:hAnsiTheme="majorEastAsia" w:cs="Times"/>
          <w:lang w:eastAsia="zh-CN"/>
        </w:rPr>
        <w:t>document.getElementById</w:t>
      </w:r>
      <w:proofErr w:type="gramEnd"/>
      <w:r w:rsidRPr="002C535D">
        <w:rPr>
          <w:rFonts w:asciiTheme="majorEastAsia" w:eastAsiaTheme="majorEastAsia" w:hAnsiTheme="majorEastAsia" w:cs="Times"/>
          <w:lang w:eastAsia="zh-CN"/>
        </w:rPr>
        <w:t xml:space="preserve">('a1') </w:t>
      </w:r>
    </w:p>
    <w:p w14:paraId="1D6B31E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bindEvent(</w:t>
      </w:r>
      <w:proofErr w:type="gramEnd"/>
      <w:r w:rsidRPr="002C535D">
        <w:rPr>
          <w:rFonts w:asciiTheme="majorEastAsia" w:eastAsiaTheme="majorEastAsia" w:hAnsiTheme="majorEastAsia" w:cs="Times"/>
          <w:lang w:eastAsia="zh-CN"/>
        </w:rPr>
        <w:t xml:space="preserve">div1, 'click', function (e) { </w:t>
      </w:r>
    </w:p>
    <w:p w14:paraId="346622A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console.log(</w:t>
      </w:r>
      <w:proofErr w:type="gramStart"/>
      <w:r w:rsidRPr="002C535D">
        <w:rPr>
          <w:rFonts w:asciiTheme="majorEastAsia" w:eastAsiaTheme="majorEastAsia" w:hAnsiTheme="majorEastAsia" w:cs="Times"/>
          <w:lang w:eastAsia="zh-CN"/>
        </w:rPr>
        <w:t>a.innerHTML</w:t>
      </w:r>
      <w:proofErr w:type="gramEnd"/>
      <w:r w:rsidRPr="002C535D">
        <w:rPr>
          <w:rFonts w:asciiTheme="majorEastAsia" w:eastAsiaTheme="majorEastAsia" w:hAnsiTheme="majorEastAsia" w:cs="Times"/>
          <w:lang w:eastAsia="zh-CN"/>
        </w:rPr>
        <w:t xml:space="preserve">) </w:t>
      </w:r>
    </w:p>
    <w:p w14:paraId="4D4CB2F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127B8EF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92797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4，offsetWidth/offsetHeight,clientWidth/clientHeight与scrollWidth/scrollHeight的区别，</w:t>
      </w:r>
    </w:p>
    <w:p w14:paraId="6EDDB6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offsetWidth/offsetHeight返回值包含content + padding + border，效果与e.getBoundingClientRect()相同 </w:t>
      </w:r>
    </w:p>
    <w:p w14:paraId="4AA32A2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clientWidth/clientHeight返回值只包含content + padding，如果有滚动条，也不包含滚动条 </w:t>
      </w:r>
    </w:p>
    <w:p w14:paraId="7095D8F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scrollWidth/scrollHeight返回值包含content + padding + 溢出内容的尺寸 </w:t>
      </w:r>
    </w:p>
    <w:p w14:paraId="3FB237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2FBAE7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5，focus/blur与focusin/focusout的区别与联系</w:t>
      </w:r>
    </w:p>
    <w:p w14:paraId="7C60BB0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focus/blur不冒泡，focusin/focusout冒泡 </w:t>
      </w:r>
    </w:p>
    <w:p w14:paraId="25F41DC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focus/blur兼容性好，focusin/focusout在除FireFox外的浏览器下都保持良好兼容性，如需使用事件托管，可考虑在FireFox下使用事件捕获elem.addEventListener('focus', handler, true) </w:t>
      </w:r>
    </w:p>
    <w:p w14:paraId="2126A56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可获得焦点的元素： </w:t>
      </w:r>
    </w:p>
    <w:p w14:paraId="62A4E31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window </w:t>
      </w:r>
    </w:p>
    <w:p w14:paraId="6AA804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链接被点击或键盘操作 </w:t>
      </w:r>
    </w:p>
    <w:p w14:paraId="4AB8F05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表单空间被点击或键盘操作 </w:t>
      </w:r>
    </w:p>
    <w:p w14:paraId="33E9C7B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设置tabindex属性的元素被点击或键盘操作 </w:t>
      </w:r>
    </w:p>
    <w:p w14:paraId="2A9FD6E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105305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6，mouseover/mouseout与mouseenter/mouseleave的区别与联系</w:t>
      </w:r>
    </w:p>
    <w:p w14:paraId="4F1B74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mouseover/mouseout是标准事件，所有浏览器都支持；mouseenter/mouseleave是IE5.5引入的特有事件后来被DOM3标准采纳，现代标准浏览器也支持 </w:t>
      </w:r>
    </w:p>
    <w:p w14:paraId="6B582E9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mouseover/mouseout是冒泡事件；mouseenter/mouseleave不冒泡。需要为多个元素监听鼠标移入/出事件时，推荐mouseover/mouseout托管，提高性能 </w:t>
      </w:r>
    </w:p>
    <w:p w14:paraId="30FF7E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标准事件模型中event.target表示发生移入/出的元素,vent.relatedTarget对应移出/如元素；在老IE中event.srcElement表示发生移入/出的元素，event.toElement表示移出的目标元素，event.fromElement表示移入时的来源元素 </w:t>
      </w:r>
    </w:p>
    <w:p w14:paraId="54A282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6228B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7，介绍DOM0，DOM2，DOM3事件处理方式区别</w:t>
      </w:r>
    </w:p>
    <w:p w14:paraId="45C1ECB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DOM0级事件处理方式： </w:t>
      </w:r>
    </w:p>
    <w:p w14:paraId="3BA243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btn.onclick</w:t>
      </w:r>
      <w:proofErr w:type="gramEnd"/>
      <w:r w:rsidRPr="002C535D">
        <w:rPr>
          <w:rFonts w:asciiTheme="majorEastAsia" w:eastAsiaTheme="majorEastAsia" w:hAnsiTheme="majorEastAsia" w:cs="Times"/>
          <w:lang w:eastAsia="zh-CN"/>
        </w:rPr>
        <w:t xml:space="preserve"> = func; </w:t>
      </w:r>
    </w:p>
    <w:p w14:paraId="5AFADF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btn.onclick</w:t>
      </w:r>
      <w:proofErr w:type="gramEnd"/>
      <w:r w:rsidRPr="002C535D">
        <w:rPr>
          <w:rFonts w:asciiTheme="majorEastAsia" w:eastAsiaTheme="majorEastAsia" w:hAnsiTheme="majorEastAsia" w:cs="Times"/>
          <w:lang w:eastAsia="zh-CN"/>
        </w:rPr>
        <w:t xml:space="preserve"> = null; </w:t>
      </w:r>
    </w:p>
    <w:p w14:paraId="655324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DOM2级事件处理方式： </w:t>
      </w:r>
    </w:p>
    <w:p w14:paraId="419B72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btn.addEventListener</w:t>
      </w:r>
      <w:proofErr w:type="gramEnd"/>
      <w:r w:rsidRPr="002C535D">
        <w:rPr>
          <w:rFonts w:asciiTheme="majorEastAsia" w:eastAsiaTheme="majorEastAsia" w:hAnsiTheme="majorEastAsia" w:cs="Times"/>
          <w:lang w:eastAsia="zh-CN"/>
        </w:rPr>
        <w:t xml:space="preserve">('click', func, false); </w:t>
      </w:r>
    </w:p>
    <w:p w14:paraId="0376EA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btn.removeEventListener</w:t>
      </w:r>
      <w:proofErr w:type="gramEnd"/>
      <w:r w:rsidRPr="002C535D">
        <w:rPr>
          <w:rFonts w:asciiTheme="majorEastAsia" w:eastAsiaTheme="majorEastAsia" w:hAnsiTheme="majorEastAsia" w:cs="Times"/>
          <w:lang w:eastAsia="zh-CN"/>
        </w:rPr>
        <w:t xml:space="preserve">('click', func, false); </w:t>
      </w:r>
    </w:p>
    <w:p w14:paraId="0416DF8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btn.attachEvent</w:t>
      </w:r>
      <w:proofErr w:type="gramEnd"/>
      <w:r w:rsidRPr="002C535D">
        <w:rPr>
          <w:rFonts w:asciiTheme="majorEastAsia" w:eastAsiaTheme="majorEastAsia" w:hAnsiTheme="majorEastAsia" w:cs="Times"/>
          <w:lang w:eastAsia="zh-CN"/>
        </w:rPr>
        <w:t xml:space="preserve">("onclick", func); </w:t>
      </w:r>
    </w:p>
    <w:p w14:paraId="7C88D86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btn.detachEvent</w:t>
      </w:r>
      <w:proofErr w:type="gramEnd"/>
      <w:r w:rsidRPr="002C535D">
        <w:rPr>
          <w:rFonts w:asciiTheme="majorEastAsia" w:eastAsiaTheme="majorEastAsia" w:hAnsiTheme="majorEastAsia" w:cs="Times"/>
          <w:lang w:eastAsia="zh-CN"/>
        </w:rPr>
        <w:t xml:space="preserve">("onclick", func); </w:t>
      </w:r>
    </w:p>
    <w:p w14:paraId="28E232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DOM3级事件处理方式： </w:t>
      </w:r>
    </w:p>
    <w:p w14:paraId="08AD69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eventUtil.addListener(input, "textInput", func); </w:t>
      </w:r>
    </w:p>
    <w:p w14:paraId="7FBC22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eventUtil 是自定义对象，textInput 是DOM3级事件 </w:t>
      </w:r>
    </w:p>
    <w:p w14:paraId="6F77529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FA840A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8，事件的三个阶段</w:t>
      </w:r>
    </w:p>
    <w:p w14:paraId="04C4F9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捕获、目标、冒泡 </w:t>
      </w:r>
    </w:p>
    <w:p w14:paraId="13A0706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D0522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js的冒泡(Bubbling Event)和捕获(Capture Event)的区别 </w:t>
      </w:r>
    </w:p>
    <w:p w14:paraId="18F6E4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冒泡型事件：事件按照从最特定的事件目标到最不特定的事件目标(document对象)的顺序触发。 </w:t>
      </w:r>
    </w:p>
    <w:p w14:paraId="52A100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捕获型事件(event capturing)：事件从最不精确的对象(document 对象)开始触发，然后到最精确(也可以在窗口级别捕获事件，不过必须由开发人员特别指定)。 </w:t>
      </w:r>
    </w:p>
    <w:p w14:paraId="059218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DOM事件流：同时支持两种事件模型：捕获型事件和冒泡型事件，但是，捕获型事件先发生。两种事件流会触及DOM中的所有对象，从document对象开始，也在document对象结束。 </w:t>
      </w:r>
    </w:p>
    <w:p w14:paraId="50B7045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事件捕获 </w:t>
      </w:r>
    </w:p>
    <w:p w14:paraId="182D5C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当你使用事件捕获时，父级元素先触发，子级元素后触发，即div先触发，p后触发。 </w:t>
      </w:r>
    </w:p>
    <w:p w14:paraId="1F3753B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事件冒泡 </w:t>
      </w:r>
    </w:p>
    <w:p w14:paraId="289373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当你使用事件冒泡时，子级元素先触发，父级元素后触发，即p先触发，div后触发。 </w:t>
      </w:r>
    </w:p>
    <w:p w14:paraId="3BD588F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9F3BC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阻止冒泡 </w:t>
      </w:r>
    </w:p>
    <w:p w14:paraId="669450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在W3c中，使用stopPropagation（）方法 </w:t>
      </w:r>
    </w:p>
    <w:p w14:paraId="62D76C7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在IE下设置cancelBubble = true； </w:t>
      </w:r>
    </w:p>
    <w:p w14:paraId="7D69A49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在捕获的过程中stopPropagation（）；后，后面的冒泡过程也不会发生了。 </w:t>
      </w:r>
    </w:p>
    <w:p w14:paraId="58DC23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阻止捕获 </w:t>
      </w:r>
    </w:p>
    <w:p w14:paraId="103791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ED358B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阻止事件的默认行为，例如click &lt;a&gt;后的跳转 </w:t>
      </w:r>
    </w:p>
    <w:p w14:paraId="4D004FC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在W3c中，使用preventDefault（）方法； </w:t>
      </w:r>
    </w:p>
    <w:p w14:paraId="2002896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在IE下设置window.event.returnValue = false; </w:t>
      </w:r>
    </w:p>
    <w:p w14:paraId="1C5ECA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B7F07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9，介绍事件“捕获”和“冒泡”执行顺序和事件的执行次数？</w:t>
      </w:r>
    </w:p>
    <w:p w14:paraId="5347DE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按照W3C标准的事件：首是进入捕获阶段，直到达到目标元素，再进入冒泡阶段 </w:t>
      </w:r>
    </w:p>
    <w:p w14:paraId="072ECF8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事件执行次数（DOM2-addEventListener）：元素上绑定事件的个数 </w:t>
      </w:r>
    </w:p>
    <w:p w14:paraId="29DB51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注意1：前提是事件被确实触发 </w:t>
      </w:r>
    </w:p>
    <w:p w14:paraId="5DE1835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注意2：事件绑定几次就算几个事件，即使类型和功能完全一样也不会“覆盖” </w:t>
      </w:r>
    </w:p>
    <w:p w14:paraId="2F78E0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事件执行顺序：判断的关键是否目标元素 </w:t>
      </w:r>
    </w:p>
    <w:p w14:paraId="4B40A95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非目标元素：根据W3C的标准执行：捕获-&gt;目标元素-&gt;冒泡（不依据事件绑定顺序） </w:t>
      </w:r>
    </w:p>
    <w:p w14:paraId="0AACFBC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目标元素：依据事件绑定顺序：先绑定的事件先执行（不依据捕获冒泡标准） </w:t>
      </w:r>
    </w:p>
    <w:p w14:paraId="294473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最终顺序：父元素捕获-&gt;目标元素事件1-&gt;目标元素事件2-&gt;子元素捕获-&gt;子元素冒泡-&gt;父元素冒泡 </w:t>
      </w:r>
    </w:p>
    <w:p w14:paraId="420B723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注意：子元素事件执行前提 事件确实“落”到子元素布局区域上，而不是简单的具有嵌套关系 </w:t>
      </w:r>
    </w:p>
    <w:p w14:paraId="4C2A36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在一个DOM上同时绑定两个点击事件：一个用捕获，一个用冒泡。事件会执行几次，先执行冒泡还是捕获？ </w:t>
      </w:r>
    </w:p>
    <w:p w14:paraId="0A75AF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FD261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该DOM上的事件如果被触发，会执行两次（执行次数等于绑定次数） </w:t>
      </w:r>
    </w:p>
    <w:p w14:paraId="24E9DD5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如果该DOM是目标元素，则按事件绑定顺序执行，不区分冒泡/捕获 </w:t>
      </w:r>
    </w:p>
    <w:p w14:paraId="3ADE486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如果该DOM是处于事件流中的非目标元素，则先执行捕获，后执行冒泡 </w:t>
      </w:r>
    </w:p>
    <w:p w14:paraId="7C8D38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0CE49F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10，window.onload 和 document.DOMContentLoaded  (注：$(document).ready())  的区别？</w:t>
      </w:r>
    </w:p>
    <w:p w14:paraId="14F98A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一般情况下，DOMContentLoaded事件要在window.onload之前执行，当DOM树构建完成的时候就会执行DOMContentLoaded事件，而window.onload是在页面载入完成的时候，才执行，这其中包括图片等元素。大多数时候我们只是想在DOM树构建完成后，绑定事件到元素，我们并不需要图片元素，加上有时候加载外域图片的速度非常缓慢。 </w:t>
      </w:r>
    </w:p>
    <w:p w14:paraId="443ECE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876C3D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F4418F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DOM</w:t>
      </w:r>
    </w:p>
    <w:p w14:paraId="327EEAB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讲 DOM 先从 HTML 讲起，讲 HTML 先从 XML 讲起。XML 是一种可扩展的标记语言，所谓可扩展就是它可以描述任何结构化的数据，它是一棵树！ </w:t>
      </w:r>
    </w:p>
    <w:p w14:paraId="49FE40C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A08AA4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lastRenderedPageBreak/>
        <w:t>1，documen.write和 innerHTML的区别</w:t>
      </w:r>
    </w:p>
    <w:p w14:paraId="797A1DC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document.write只能重绘整个页面 </w:t>
      </w:r>
    </w:p>
    <w:p w14:paraId="5CD5DC1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innerHTML可以重绘页面的一部分 </w:t>
      </w:r>
    </w:p>
    <w:p w14:paraId="13688AF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CA7D2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2，DOM操作——怎样添加、移除、移动、复制、创建和查找节点?</w:t>
      </w:r>
    </w:p>
    <w:p w14:paraId="3D5042E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1）创建新节点 </w:t>
      </w:r>
    </w:p>
    <w:p w14:paraId="4B240FC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createDocumentFragment()    //创建一个DOM片段 </w:t>
      </w:r>
    </w:p>
    <w:p w14:paraId="417E40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createElement()   //创建一个具体的元素 </w:t>
      </w:r>
    </w:p>
    <w:p w14:paraId="2379739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createTextNode()   //创建一个文本节点 </w:t>
      </w:r>
    </w:p>
    <w:p w14:paraId="0554C0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2）添加、移除、替换、插入 </w:t>
      </w:r>
    </w:p>
    <w:p w14:paraId="1F5781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appendChild(</w:t>
      </w:r>
      <w:proofErr w:type="gramEnd"/>
      <w:r w:rsidRPr="002C535D">
        <w:rPr>
          <w:rFonts w:asciiTheme="majorEastAsia" w:eastAsiaTheme="majorEastAsia" w:hAnsiTheme="majorEastAsia" w:cs="Times"/>
          <w:lang w:eastAsia="zh-CN"/>
        </w:rPr>
        <w:t xml:space="preserve">) </w:t>
      </w:r>
    </w:p>
    <w:p w14:paraId="7B07EF4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removeChild(</w:t>
      </w:r>
      <w:proofErr w:type="gramEnd"/>
      <w:r w:rsidRPr="002C535D">
        <w:rPr>
          <w:rFonts w:asciiTheme="majorEastAsia" w:eastAsiaTheme="majorEastAsia" w:hAnsiTheme="majorEastAsia" w:cs="Times"/>
          <w:lang w:eastAsia="zh-CN"/>
        </w:rPr>
        <w:t xml:space="preserve">) </w:t>
      </w:r>
    </w:p>
    <w:p w14:paraId="7A73C9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replaceChild(</w:t>
      </w:r>
      <w:proofErr w:type="gramEnd"/>
      <w:r w:rsidRPr="002C535D">
        <w:rPr>
          <w:rFonts w:asciiTheme="majorEastAsia" w:eastAsiaTheme="majorEastAsia" w:hAnsiTheme="majorEastAsia" w:cs="Times"/>
          <w:lang w:eastAsia="zh-CN"/>
        </w:rPr>
        <w:t xml:space="preserve">) </w:t>
      </w:r>
    </w:p>
    <w:p w14:paraId="4716F7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insertBefore() //在已有的子节点前插入一个新的子节点 </w:t>
      </w:r>
    </w:p>
    <w:p w14:paraId="5719E2D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3）查找 </w:t>
      </w:r>
    </w:p>
    <w:p w14:paraId="17214AB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getElementsByTagName()    //通过标签名称 </w:t>
      </w:r>
    </w:p>
    <w:p w14:paraId="733B65A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getElementsByName()    //通过元素的Name属性的值(IE容错能力较强，会得到一个数组，其中包括id等于name值的) </w:t>
      </w:r>
    </w:p>
    <w:p w14:paraId="48B7B3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getElementById()    //通过元素Id，唯一性 </w:t>
      </w:r>
    </w:p>
    <w:p w14:paraId="4A6C1F5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0FA26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3，attribute和property的区别是什么？</w:t>
      </w:r>
    </w:p>
    <w:p w14:paraId="07A08EF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attribute是dom元素在文档中作为html标签拥有的属性； </w:t>
      </w:r>
    </w:p>
    <w:p w14:paraId="359A81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property就是dom元素在js中作为对象拥有的属性。 </w:t>
      </w:r>
    </w:p>
    <w:p w14:paraId="037986F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所以：   </w:t>
      </w:r>
    </w:p>
    <w:p w14:paraId="683BE3E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对于html的标准属性来说，attribute和property是同步的，是会自动更新的， </w:t>
      </w:r>
    </w:p>
    <w:p w14:paraId="5CA3393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但是对于自定义的属性来说，他们是不同步的， </w:t>
      </w:r>
    </w:p>
    <w:p w14:paraId="7CD7999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62C648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4，src和href的区别</w:t>
      </w:r>
    </w:p>
    <w:p w14:paraId="2018DF0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src用于替换当前元素，href用于在当前文档和引用资源之间确立联系。 </w:t>
      </w:r>
    </w:p>
    <w:p w14:paraId="753065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rc是source的缩写，指向外部资源的位置，指向的内容将会嵌入到文档中当前标签所在位置；在请求src资源时会将其指向的资源下载并应用到文档内，当浏览器解析到该元素时，会暂停其他资源的下载和处理，直到将该资源加载、编译、执行完毕，图片和框架等元素也如此，类似于将所指向资源嵌入当前标签内。这也是为什么将js脚本放在底部而不是头部。 </w:t>
      </w:r>
    </w:p>
    <w:p w14:paraId="5CBE895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Src source,指向外部资源的位置,如果我们添加&lt;script src ="js.js"&gt;&lt;/script&gt;浏览器会暂停其他资源的下载和处理,直到该资源加载,编译,执行完毕(图片和框架也是如此),这也就是为什么js脚本要放在底部。 </w:t>
      </w:r>
    </w:p>
    <w:p w14:paraId="14A8CCF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src用于替换当前元素,href用于在当前文档和引入资源之间建立联系。 </w:t>
      </w:r>
    </w:p>
    <w:p w14:paraId="2ACBF6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DB0CD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2C9AD6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对象</w:t>
      </w:r>
    </w:p>
    <w:p w14:paraId="7E0F125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33EF1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1，JavaScript继承的几种实现方式？</w:t>
      </w:r>
    </w:p>
    <w:p w14:paraId="40BB76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1，构造函数继承，使用call和apply两个方法的特性可以实现，改变方法中的this </w:t>
      </w:r>
    </w:p>
    <w:p w14:paraId="72BF00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2，原型链继承 </w:t>
      </w:r>
    </w:p>
    <w:p w14:paraId="247B22A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3，组合式继承 </w:t>
      </w:r>
    </w:p>
    <w:p w14:paraId="22EC24D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84D7E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2，javascript创建对象的几种方式？</w:t>
      </w:r>
    </w:p>
    <w:p w14:paraId="2FEE88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javascript创建对象简单的说,无非就是使用内置对象或各种自定义对象，当然还可以用JSON；但写法有很多种，也能混合使用。 </w:t>
      </w:r>
    </w:p>
    <w:p w14:paraId="6CE9E0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1、对象字面量的方式       person={firstname:"Mark",lastname:"Yun",age:25,eyecolor:"black"}; </w:t>
      </w:r>
    </w:p>
    <w:p w14:paraId="635D935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2、用function来模拟无参的构造函数 </w:t>
      </w:r>
    </w:p>
    <w:p w14:paraId="17EA042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function </w:t>
      </w:r>
      <w:proofErr w:type="gramStart"/>
      <w:r w:rsidRPr="002C535D">
        <w:rPr>
          <w:rFonts w:asciiTheme="majorEastAsia" w:eastAsiaTheme="majorEastAsia" w:hAnsiTheme="majorEastAsia" w:cs="Times"/>
          <w:lang w:eastAsia="zh-CN"/>
        </w:rPr>
        <w:t>Person(</w:t>
      </w:r>
      <w:proofErr w:type="gramEnd"/>
      <w:r w:rsidRPr="002C535D">
        <w:rPr>
          <w:rFonts w:asciiTheme="majorEastAsia" w:eastAsiaTheme="majorEastAsia" w:hAnsiTheme="majorEastAsia" w:cs="Times"/>
          <w:lang w:eastAsia="zh-CN"/>
        </w:rPr>
        <w:t xml:space="preserve">){} </w:t>
      </w:r>
    </w:p>
    <w:p w14:paraId="07AE82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person=new Person();//定义一个function，如果使用new"实例化",该function可以看作是一个Class </w:t>
      </w:r>
    </w:p>
    <w:p w14:paraId="4CCD2C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person.name</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Mark"; </w:t>
      </w:r>
    </w:p>
    <w:p w14:paraId="7641E1A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person.age="25"; </w:t>
      </w:r>
    </w:p>
    <w:p w14:paraId="5879D3A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person.work</w:t>
      </w:r>
      <w:proofErr w:type="gramEnd"/>
      <w:r w:rsidRPr="002C535D">
        <w:rPr>
          <w:rFonts w:asciiTheme="majorEastAsia" w:eastAsiaTheme="majorEastAsia" w:hAnsiTheme="majorEastAsia" w:cs="Times"/>
          <w:lang w:eastAsia="zh-CN"/>
        </w:rPr>
        <w:t xml:space="preserve">=function(){ </w:t>
      </w:r>
    </w:p>
    <w:p w14:paraId="54B972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alert(person.name+" hello..."); </w:t>
      </w:r>
    </w:p>
    <w:p w14:paraId="6965BC5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7EF846C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person.work</w:t>
      </w:r>
      <w:proofErr w:type="gramEnd"/>
      <w:r w:rsidRPr="002C535D">
        <w:rPr>
          <w:rFonts w:asciiTheme="majorEastAsia" w:eastAsiaTheme="majorEastAsia" w:hAnsiTheme="majorEastAsia" w:cs="Times"/>
          <w:lang w:eastAsia="zh-CN"/>
        </w:rPr>
        <w:t xml:space="preserve">(); </w:t>
      </w:r>
    </w:p>
    <w:p w14:paraId="15C017F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3、用function来模拟参构造函数来实现（用this关键字定义构造的上下文属性） </w:t>
      </w:r>
    </w:p>
    <w:p w14:paraId="0563FFE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function Pet(</w:t>
      </w:r>
      <w:proofErr w:type="gramStart"/>
      <w:r w:rsidRPr="002C535D">
        <w:rPr>
          <w:rFonts w:asciiTheme="majorEastAsia" w:eastAsiaTheme="majorEastAsia" w:hAnsiTheme="majorEastAsia" w:cs="Times"/>
          <w:lang w:eastAsia="zh-CN"/>
        </w:rPr>
        <w:t>name,age</w:t>
      </w:r>
      <w:proofErr w:type="gramEnd"/>
      <w:r w:rsidRPr="002C535D">
        <w:rPr>
          <w:rFonts w:asciiTheme="majorEastAsia" w:eastAsiaTheme="majorEastAsia" w:hAnsiTheme="majorEastAsia" w:cs="Times"/>
          <w:lang w:eastAsia="zh-CN"/>
        </w:rPr>
        <w:t xml:space="preserve">,hobby){ </w:t>
      </w:r>
    </w:p>
    <w:p w14:paraId="685DEC7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this.name=name;//this作用域：当前对象 </w:t>
      </w:r>
    </w:p>
    <w:p w14:paraId="76460C2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this.age=age; </w:t>
      </w:r>
    </w:p>
    <w:p w14:paraId="784D8D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this.hobby</w:t>
      </w:r>
      <w:proofErr w:type="gramEnd"/>
      <w:r w:rsidRPr="002C535D">
        <w:rPr>
          <w:rFonts w:asciiTheme="majorEastAsia" w:eastAsiaTheme="majorEastAsia" w:hAnsiTheme="majorEastAsia" w:cs="Times"/>
          <w:lang w:eastAsia="zh-CN"/>
        </w:rPr>
        <w:t xml:space="preserve">=hobby; </w:t>
      </w:r>
    </w:p>
    <w:p w14:paraId="522D38E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this.eat=</w:t>
      </w:r>
      <w:proofErr w:type="gramStart"/>
      <w:r w:rsidRPr="002C535D">
        <w:rPr>
          <w:rFonts w:asciiTheme="majorEastAsia" w:eastAsiaTheme="majorEastAsia" w:hAnsiTheme="majorEastAsia" w:cs="Times"/>
          <w:lang w:eastAsia="zh-CN"/>
        </w:rPr>
        <w:t>function(</w:t>
      </w:r>
      <w:proofErr w:type="gramEnd"/>
      <w:r w:rsidRPr="002C535D">
        <w:rPr>
          <w:rFonts w:asciiTheme="majorEastAsia" w:eastAsiaTheme="majorEastAsia" w:hAnsiTheme="majorEastAsia" w:cs="Times"/>
          <w:lang w:eastAsia="zh-CN"/>
        </w:rPr>
        <w:t xml:space="preserve">){ </w:t>
      </w:r>
    </w:p>
    <w:p w14:paraId="2BEDF6F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alert("我叫"+this.name+",我喜欢"+this.hobby+",是个程序员"); </w:t>
      </w:r>
    </w:p>
    <w:p w14:paraId="632899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7999F6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4B8539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maidou =new Pet("麦兜",25,"coding");//实例化、创建对象 </w:t>
      </w:r>
    </w:p>
    <w:p w14:paraId="50F3A3E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maidou.eat();//调用eat方法 </w:t>
      </w:r>
    </w:p>
    <w:p w14:paraId="2DE47EF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4、用工厂方式来创建（内置对象） </w:t>
      </w:r>
    </w:p>
    <w:p w14:paraId="31E852C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wcDog =new </w:t>
      </w:r>
      <w:proofErr w:type="gramStart"/>
      <w:r w:rsidRPr="002C535D">
        <w:rPr>
          <w:rFonts w:asciiTheme="majorEastAsia" w:eastAsiaTheme="majorEastAsia" w:hAnsiTheme="majorEastAsia" w:cs="Times"/>
          <w:lang w:eastAsia="zh-CN"/>
        </w:rPr>
        <w:t>Object(</w:t>
      </w:r>
      <w:proofErr w:type="gramEnd"/>
      <w:r w:rsidRPr="002C535D">
        <w:rPr>
          <w:rFonts w:asciiTheme="majorEastAsia" w:eastAsiaTheme="majorEastAsia" w:hAnsiTheme="majorEastAsia" w:cs="Times"/>
          <w:lang w:eastAsia="zh-CN"/>
        </w:rPr>
        <w:t xml:space="preserve">); </w:t>
      </w:r>
    </w:p>
    <w:p w14:paraId="38BB7B5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wcDog.name="旺财"; </w:t>
      </w:r>
    </w:p>
    <w:p w14:paraId="0B77D8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wcDog.age=3; </w:t>
      </w:r>
    </w:p>
    <w:p w14:paraId="0FC7F78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wcDog.work=</w:t>
      </w:r>
      <w:proofErr w:type="gramStart"/>
      <w:r w:rsidRPr="002C535D">
        <w:rPr>
          <w:rFonts w:asciiTheme="majorEastAsia" w:eastAsiaTheme="majorEastAsia" w:hAnsiTheme="majorEastAsia" w:cs="Times"/>
          <w:lang w:eastAsia="zh-CN"/>
        </w:rPr>
        <w:t>function(</w:t>
      </w:r>
      <w:proofErr w:type="gramEnd"/>
      <w:r w:rsidRPr="002C535D">
        <w:rPr>
          <w:rFonts w:asciiTheme="majorEastAsia" w:eastAsiaTheme="majorEastAsia" w:hAnsiTheme="majorEastAsia" w:cs="Times"/>
          <w:lang w:eastAsia="zh-CN"/>
        </w:rPr>
        <w:t xml:space="preserve">){ </w:t>
      </w:r>
    </w:p>
    <w:p w14:paraId="056F83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alert("我是"+wcDog.name+",汪汪汪......"); </w:t>
      </w:r>
    </w:p>
    <w:p w14:paraId="2218A66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6B58AA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wcDog.work(); </w:t>
      </w:r>
    </w:p>
    <w:p w14:paraId="1D93EC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5、用原型方式来创建 </w:t>
      </w:r>
    </w:p>
    <w:p w14:paraId="4EE8869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function </w:t>
      </w:r>
      <w:proofErr w:type="gramStart"/>
      <w:r w:rsidRPr="002C535D">
        <w:rPr>
          <w:rFonts w:asciiTheme="majorEastAsia" w:eastAsiaTheme="majorEastAsia" w:hAnsiTheme="majorEastAsia" w:cs="Times"/>
          <w:lang w:eastAsia="zh-CN"/>
        </w:rPr>
        <w:t>Dog(</w:t>
      </w:r>
      <w:proofErr w:type="gramEnd"/>
      <w:r w:rsidRPr="002C535D">
        <w:rPr>
          <w:rFonts w:asciiTheme="majorEastAsia" w:eastAsiaTheme="majorEastAsia" w:hAnsiTheme="majorEastAsia" w:cs="Times"/>
          <w:lang w:eastAsia="zh-CN"/>
        </w:rPr>
        <w:t xml:space="preserve">){ } </w:t>
      </w:r>
    </w:p>
    <w:p w14:paraId="497F527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Dog.prototype.name="旺财"; </w:t>
      </w:r>
    </w:p>
    <w:p w14:paraId="348BD8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Dog.prototype.eat=function(){alert(this.name+"是个吃货");} </w:t>
      </w:r>
    </w:p>
    <w:p w14:paraId="73ED553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wangcai =new </w:t>
      </w:r>
      <w:proofErr w:type="gramStart"/>
      <w:r w:rsidRPr="002C535D">
        <w:rPr>
          <w:rFonts w:asciiTheme="majorEastAsia" w:eastAsiaTheme="majorEastAsia" w:hAnsiTheme="majorEastAsia" w:cs="Times"/>
          <w:lang w:eastAsia="zh-CN"/>
        </w:rPr>
        <w:t>Dog(</w:t>
      </w:r>
      <w:proofErr w:type="gramEnd"/>
      <w:r w:rsidRPr="002C535D">
        <w:rPr>
          <w:rFonts w:asciiTheme="majorEastAsia" w:eastAsiaTheme="majorEastAsia" w:hAnsiTheme="majorEastAsia" w:cs="Times"/>
          <w:lang w:eastAsia="zh-CN"/>
        </w:rPr>
        <w:t xml:space="preserve">); </w:t>
      </w:r>
    </w:p>
    <w:p w14:paraId="72EB635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w:t>
      </w:r>
      <w:proofErr w:type="gramStart"/>
      <w:r w:rsidRPr="002C535D">
        <w:rPr>
          <w:rFonts w:asciiTheme="majorEastAsia" w:eastAsiaTheme="majorEastAsia" w:hAnsiTheme="majorEastAsia" w:cs="Times"/>
          <w:lang w:eastAsia="zh-CN"/>
        </w:rPr>
        <w:t>wangcai.eat(</w:t>
      </w:r>
      <w:proofErr w:type="gramEnd"/>
      <w:r w:rsidRPr="002C535D">
        <w:rPr>
          <w:rFonts w:asciiTheme="majorEastAsia" w:eastAsiaTheme="majorEastAsia" w:hAnsiTheme="majorEastAsia" w:cs="Times"/>
          <w:lang w:eastAsia="zh-CN"/>
        </w:rPr>
        <w:t xml:space="preserve">); </w:t>
      </w:r>
    </w:p>
    <w:p w14:paraId="4B4FEA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3D6043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5、用混合方式来创建 </w:t>
      </w:r>
    </w:p>
    <w:p w14:paraId="546CF1C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function Car(</w:t>
      </w:r>
      <w:proofErr w:type="gramStart"/>
      <w:r w:rsidRPr="002C535D">
        <w:rPr>
          <w:rFonts w:asciiTheme="majorEastAsia" w:eastAsiaTheme="majorEastAsia" w:hAnsiTheme="majorEastAsia" w:cs="Times"/>
          <w:lang w:eastAsia="zh-CN"/>
        </w:rPr>
        <w:t>name,price</w:t>
      </w:r>
      <w:proofErr w:type="gramEnd"/>
      <w:r w:rsidRPr="002C535D">
        <w:rPr>
          <w:rFonts w:asciiTheme="majorEastAsia" w:eastAsiaTheme="majorEastAsia" w:hAnsiTheme="majorEastAsia" w:cs="Times"/>
          <w:lang w:eastAsia="zh-CN"/>
        </w:rPr>
        <w:t xml:space="preserve">){ </w:t>
      </w:r>
    </w:p>
    <w:p w14:paraId="7284F8F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this.name=name; </w:t>
      </w:r>
    </w:p>
    <w:p w14:paraId="724F53F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this.price</w:t>
      </w:r>
      <w:proofErr w:type="gramEnd"/>
      <w:r w:rsidRPr="002C535D">
        <w:rPr>
          <w:rFonts w:asciiTheme="majorEastAsia" w:eastAsiaTheme="majorEastAsia" w:hAnsiTheme="majorEastAsia" w:cs="Times"/>
          <w:lang w:eastAsia="zh-CN"/>
        </w:rPr>
        <w:t xml:space="preserve">=price; </w:t>
      </w:r>
    </w:p>
    <w:p w14:paraId="68546A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0992B02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Car.prototype.sell</w:t>
      </w:r>
      <w:proofErr w:type="gramEnd"/>
      <w:r w:rsidRPr="002C535D">
        <w:rPr>
          <w:rFonts w:asciiTheme="majorEastAsia" w:eastAsiaTheme="majorEastAsia" w:hAnsiTheme="majorEastAsia" w:cs="Times"/>
          <w:lang w:eastAsia="zh-CN"/>
        </w:rPr>
        <w:t xml:space="preserve">=function(){ </w:t>
      </w:r>
    </w:p>
    <w:p w14:paraId="5B7D05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alert("我是"+this.name+"，我现在卖"+this.price+"万元"); </w:t>
      </w:r>
    </w:p>
    <w:p w14:paraId="6651EC4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6FE1C6E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camry =new Car("凯美瑞",27); </w:t>
      </w:r>
    </w:p>
    <w:p w14:paraId="4398F3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camry.sell</w:t>
      </w:r>
      <w:proofErr w:type="gramEnd"/>
      <w:r w:rsidRPr="002C535D">
        <w:rPr>
          <w:rFonts w:asciiTheme="majorEastAsia" w:eastAsiaTheme="majorEastAsia" w:hAnsiTheme="majorEastAsia" w:cs="Times"/>
          <w:lang w:eastAsia="zh-CN"/>
        </w:rPr>
        <w:t xml:space="preserve">(); </w:t>
      </w:r>
    </w:p>
    <w:p w14:paraId="5DC3208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1C425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3，谈谈This对象的理解。</w:t>
      </w:r>
    </w:p>
    <w:p w14:paraId="7CD3F1E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this分为几个不同的使用场景，在function中this指的的是window，如果是实用new 调用的话this指的是当前的实例化对象，在事件调用函数中this指的调用事件的window特殊的是在IE中的attachEvent中的this总是指向全局对象Window；，在定时器中this指的是window，在es6中有一个箭头函数，在箭头函数中this永远指向的是父级对象，this也是可以改变的，在js中call, apply, bind都可以改变this的指向， call, apply都是执行一个函数并且改变this，区别就是参数传递不一样，而bind是返回一个绑定this之后的新函数 </w:t>
      </w:r>
    </w:p>
    <w:p w14:paraId="69F4766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26FF3F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4，javascript 代码中的"use strict";是什么意思 ? 使用它区别是什么？</w:t>
      </w:r>
    </w:p>
    <w:p w14:paraId="7BEEFF5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use strict是一种ECMAscript 5 添加的（严格）运行模式,这种模式使得 Javascript 在更严格的条件下运行, </w:t>
      </w:r>
    </w:p>
    <w:p w14:paraId="1AC626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ED279E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使JS编码更加规范化的模式,消除Javascript语法的一些不合理、不严谨之处，减少一些怪异行为。 </w:t>
      </w:r>
    </w:p>
    <w:p w14:paraId="2B9C2D8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默认支持的糟糕特性都会被禁用，比如不能用with，也不能在意外的情况下给全局变量赋值; </w:t>
      </w:r>
    </w:p>
    <w:p w14:paraId="218C33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全局变量的显示声明,函数必须声明在顶层，不允许在非函数代码块内声明函数,arguments.callee也不允许使用； </w:t>
      </w:r>
    </w:p>
    <w:p w14:paraId="1A9C73D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消除代码运行的一些不安全之处，保证代码运行的安全,限制函数中的arguments修改，严格模式下的eval函数的行为和非严格模式的也不相同; </w:t>
      </w:r>
    </w:p>
    <w:p w14:paraId="7F16051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ACEC78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提高编译器效率，增加运行速度； </w:t>
      </w:r>
    </w:p>
    <w:p w14:paraId="39C892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为未来新版本的Javascript标准化做铺垫。 </w:t>
      </w:r>
    </w:p>
    <w:p w14:paraId="5EB794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3CCFA7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9B180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5，JSON 的了解？</w:t>
      </w:r>
    </w:p>
    <w:p w14:paraId="1991C2A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JSON(JavaScript Object Notation) 是一种轻量级的数据交换格式。 </w:t>
      </w:r>
    </w:p>
    <w:p w14:paraId="07E4A1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它是基于JavaScript的一个子集。数据格式简单, 易于读写, 占用带宽小 </w:t>
      </w:r>
    </w:p>
    <w:p w14:paraId="69095EB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如：{"age":"12", "name":"back"} </w:t>
      </w:r>
    </w:p>
    <w:p w14:paraId="2783AB5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JSON字符串转换为JSON对象: </w:t>
      </w:r>
    </w:p>
    <w:p w14:paraId="0150CA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var obj =</w:t>
      </w:r>
      <w:proofErr w:type="gramStart"/>
      <w:r w:rsidRPr="002C535D">
        <w:rPr>
          <w:rFonts w:asciiTheme="majorEastAsia" w:eastAsiaTheme="majorEastAsia" w:hAnsiTheme="majorEastAsia" w:cs="Times"/>
          <w:lang w:eastAsia="zh-CN"/>
        </w:rPr>
        <w:t>eval(</w:t>
      </w:r>
      <w:proofErr w:type="gramEnd"/>
      <w:r w:rsidRPr="002C535D">
        <w:rPr>
          <w:rFonts w:asciiTheme="majorEastAsia" w:eastAsiaTheme="majorEastAsia" w:hAnsiTheme="majorEastAsia" w:cs="Times"/>
          <w:lang w:eastAsia="zh-CN"/>
        </w:rPr>
        <w:t xml:space="preserve">'('+ str +')'); </w:t>
      </w:r>
    </w:p>
    <w:p w14:paraId="137D01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obj = </w:t>
      </w:r>
      <w:proofErr w:type="gramStart"/>
      <w:r w:rsidRPr="002C535D">
        <w:rPr>
          <w:rFonts w:asciiTheme="majorEastAsia" w:eastAsiaTheme="majorEastAsia" w:hAnsiTheme="majorEastAsia" w:cs="Times"/>
          <w:lang w:eastAsia="zh-CN"/>
        </w:rPr>
        <w:t>str.parseJSON</w:t>
      </w:r>
      <w:proofErr w:type="gramEnd"/>
      <w:r w:rsidRPr="002C535D">
        <w:rPr>
          <w:rFonts w:asciiTheme="majorEastAsia" w:eastAsiaTheme="majorEastAsia" w:hAnsiTheme="majorEastAsia" w:cs="Times"/>
          <w:lang w:eastAsia="zh-CN"/>
        </w:rPr>
        <w:t xml:space="preserve">(); </w:t>
      </w:r>
    </w:p>
    <w:p w14:paraId="3DA7E3B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obj = JSON.parse(str); </w:t>
      </w:r>
    </w:p>
    <w:p w14:paraId="6CD84C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0FA7D5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JSON对象转换为JSON字符串： </w:t>
      </w:r>
    </w:p>
    <w:p w14:paraId="64A78C9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var last=</w:t>
      </w:r>
      <w:proofErr w:type="gramStart"/>
      <w:r w:rsidRPr="002C535D">
        <w:rPr>
          <w:rFonts w:asciiTheme="majorEastAsia" w:eastAsiaTheme="majorEastAsia" w:hAnsiTheme="majorEastAsia" w:cs="Times"/>
          <w:lang w:eastAsia="zh-CN"/>
        </w:rPr>
        <w:t>obj.toJSONString</w:t>
      </w:r>
      <w:proofErr w:type="gramEnd"/>
      <w:r w:rsidRPr="002C535D">
        <w:rPr>
          <w:rFonts w:asciiTheme="majorEastAsia" w:eastAsiaTheme="majorEastAsia" w:hAnsiTheme="majorEastAsia" w:cs="Times"/>
          <w:lang w:eastAsia="zh-CN"/>
        </w:rPr>
        <w:t xml:space="preserve">(); </w:t>
      </w:r>
    </w:p>
    <w:p w14:paraId="0AC914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last=JSON.stringify(obj); </w:t>
      </w:r>
    </w:p>
    <w:p w14:paraId="5F1FCEC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24CF7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DBBB9A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5CD2A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6，.call() 和 .apply() 的区别？</w:t>
      </w:r>
    </w:p>
    <w:p w14:paraId="0AE2A39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3AAD6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C046B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08C0F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83378D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7，什么是函数节流？介绍一下应用场景和原理？</w:t>
      </w:r>
    </w:p>
    <w:p w14:paraId="19B01D6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6513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函数节流(throttle)是指阻止一个函数在很短时间间隔内连续调用。 只有当上一次函数执行后达到规定的时间间隔，才能进行下一次调用。 但要保证一个累计最小调用间隔（否则拖拽类的节流都将无连续效果） </w:t>
      </w:r>
    </w:p>
    <w:p w14:paraId="04A20F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83565C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函数节流用于 onresize, onscroll 等短时间内会多次触发的事件 </w:t>
      </w:r>
    </w:p>
    <w:p w14:paraId="138ED6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9D6C0DE" w14:textId="45ACA13A"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函数节流的原理：使用定时器做时间节流。 当触发一个事件时，先用 setTimout 让这个事件延迟一小段时间再执行如果在这个时间间隔内又触发了事件，就 clearTimeout 原来的定时器， 再</w:t>
      </w:r>
      <w:bookmarkStart w:id="0" w:name="_GoBack"/>
      <w:r w:rsidRPr="002C535D">
        <w:rPr>
          <w:rFonts w:asciiTheme="majorEastAsia" w:eastAsiaTheme="majorEastAsia" w:hAnsiTheme="majorEastAsia" w:cs="Times"/>
          <w:lang w:eastAsia="zh-CN"/>
        </w:rPr>
        <w:t xml:space="preserve"> setTimeout 一个新的定时器重复以上流程。 </w:t>
      </w:r>
    </w:p>
    <w:p w14:paraId="6EB1EEE5" w14:textId="0AB200A5" w:rsidR="002C535D" w:rsidRPr="002C535D" w:rsidRDefault="00545161"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w:t>
      </w:r>
    </w:p>
    <w:bookmarkEnd w:id="0"/>
    <w:p w14:paraId="3B26B6C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函数节流简单实现： </w:t>
      </w:r>
    </w:p>
    <w:p w14:paraId="573E1C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4CAB85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function </w:t>
      </w:r>
      <w:proofErr w:type="gramStart"/>
      <w:r w:rsidRPr="002C535D">
        <w:rPr>
          <w:rFonts w:asciiTheme="majorEastAsia" w:eastAsiaTheme="majorEastAsia" w:hAnsiTheme="majorEastAsia" w:cs="Times"/>
          <w:lang w:eastAsia="zh-CN"/>
        </w:rPr>
        <w:t>throttle(</w:t>
      </w:r>
      <w:proofErr w:type="gramEnd"/>
      <w:r w:rsidRPr="002C535D">
        <w:rPr>
          <w:rFonts w:asciiTheme="majorEastAsia" w:eastAsiaTheme="majorEastAsia" w:hAnsiTheme="majorEastAsia" w:cs="Times"/>
          <w:lang w:eastAsia="zh-CN"/>
        </w:rPr>
        <w:t xml:space="preserve">method, context) { </w:t>
      </w:r>
    </w:p>
    <w:p w14:paraId="700DE57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clearTimeout(</w:t>
      </w:r>
      <w:proofErr w:type="gramStart"/>
      <w:r w:rsidRPr="002C535D">
        <w:rPr>
          <w:rFonts w:asciiTheme="majorEastAsia" w:eastAsiaTheme="majorEastAsia" w:hAnsiTheme="majorEastAsia" w:cs="Times"/>
          <w:lang w:eastAsia="zh-CN"/>
        </w:rPr>
        <w:t>methor.tId</w:t>
      </w:r>
      <w:proofErr w:type="gramEnd"/>
      <w:r w:rsidRPr="002C535D">
        <w:rPr>
          <w:rFonts w:asciiTheme="majorEastAsia" w:eastAsiaTheme="majorEastAsia" w:hAnsiTheme="majorEastAsia" w:cs="Times"/>
          <w:lang w:eastAsia="zh-CN"/>
        </w:rPr>
        <w:t xml:space="preserve">); </w:t>
      </w:r>
    </w:p>
    <w:p w14:paraId="6028477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roofErr w:type="gramStart"/>
      <w:r w:rsidRPr="002C535D">
        <w:rPr>
          <w:rFonts w:asciiTheme="majorEastAsia" w:eastAsiaTheme="majorEastAsia" w:hAnsiTheme="majorEastAsia" w:cs="Times"/>
          <w:lang w:eastAsia="zh-CN"/>
        </w:rPr>
        <w:t>method.tId</w:t>
      </w:r>
      <w:proofErr w:type="gramEnd"/>
      <w:r w:rsidRPr="002C535D">
        <w:rPr>
          <w:rFonts w:asciiTheme="majorEastAsia" w:eastAsiaTheme="majorEastAsia" w:hAnsiTheme="majorEastAsia" w:cs="Times"/>
          <w:lang w:eastAsia="zh-CN"/>
        </w:rPr>
        <w:t xml:space="preserve"> = setTimeout(function(){ </w:t>
      </w:r>
    </w:p>
    <w:p w14:paraId="04498B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roofErr w:type="gramStart"/>
      <w:r w:rsidRPr="002C535D">
        <w:rPr>
          <w:rFonts w:asciiTheme="majorEastAsia" w:eastAsiaTheme="majorEastAsia" w:hAnsiTheme="majorEastAsia" w:cs="Times"/>
          <w:lang w:eastAsia="zh-CN"/>
        </w:rPr>
        <w:t>method.call</w:t>
      </w:r>
      <w:proofErr w:type="gramEnd"/>
      <w:r w:rsidRPr="002C535D">
        <w:rPr>
          <w:rFonts w:asciiTheme="majorEastAsia" w:eastAsiaTheme="majorEastAsia" w:hAnsiTheme="majorEastAsia" w:cs="Times"/>
          <w:lang w:eastAsia="zh-CN"/>
        </w:rPr>
        <w:t xml:space="preserve">(context); </w:t>
      </w:r>
    </w:p>
    <w:p w14:paraId="1484F1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100); // 两次调用至少间隔 100ms </w:t>
      </w:r>
    </w:p>
    <w:p w14:paraId="4B3052B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17E169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调用 </w:t>
      </w:r>
    </w:p>
    <w:p w14:paraId="3D8BEB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roofErr w:type="gramStart"/>
      <w:r w:rsidRPr="002C535D">
        <w:rPr>
          <w:rFonts w:asciiTheme="majorEastAsia" w:eastAsiaTheme="majorEastAsia" w:hAnsiTheme="majorEastAsia" w:cs="Times"/>
          <w:lang w:eastAsia="zh-CN"/>
        </w:rPr>
        <w:t>window.onresize</w:t>
      </w:r>
      <w:proofErr w:type="gramEnd"/>
      <w:r w:rsidRPr="002C535D">
        <w:rPr>
          <w:rFonts w:asciiTheme="majorEastAsia" w:eastAsiaTheme="majorEastAsia" w:hAnsiTheme="majorEastAsia" w:cs="Times"/>
          <w:lang w:eastAsia="zh-CN"/>
        </w:rPr>
        <w:t xml:space="preserve"> = function(){ </w:t>
      </w:r>
    </w:p>
    <w:p w14:paraId="3BE9153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throttle(</w:t>
      </w:r>
      <w:proofErr w:type="gramEnd"/>
      <w:r w:rsidRPr="002C535D">
        <w:rPr>
          <w:rFonts w:asciiTheme="majorEastAsia" w:eastAsiaTheme="majorEastAsia" w:hAnsiTheme="majorEastAsia" w:cs="Times"/>
          <w:lang w:eastAsia="zh-CN"/>
        </w:rPr>
        <w:t xml:space="preserve">myFunc, window); </w:t>
      </w:r>
    </w:p>
    <w:p w14:paraId="77DEA8D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33FFB7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42C34A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8，new 操作符具体干了什么？</w:t>
      </w:r>
    </w:p>
    <w:p w14:paraId="5EECA7A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创建实例对象，this 变量引用该对象，同时还继承了构造函数的原型 </w:t>
      </w:r>
    </w:p>
    <w:p w14:paraId="37E8D2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属性和方法被加入到 this 引用的对象中 </w:t>
      </w:r>
    </w:p>
    <w:p w14:paraId="79ED50C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新创建的对象由 this 所引用，并且最后隐式的返回 this </w:t>
      </w:r>
    </w:p>
    <w:p w14:paraId="2040D7D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2A5C6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new共经历了四个过程。 </w:t>
      </w:r>
    </w:p>
    <w:p w14:paraId="5CB348F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503CD2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fn = function () </w:t>
      </w:r>
      <w:proofErr w:type="gramStart"/>
      <w:r w:rsidRPr="002C535D">
        <w:rPr>
          <w:rFonts w:asciiTheme="majorEastAsia" w:eastAsiaTheme="majorEastAsia" w:hAnsiTheme="majorEastAsia" w:cs="Times"/>
          <w:lang w:eastAsia="zh-CN"/>
        </w:rPr>
        <w:t>{ }</w:t>
      </w:r>
      <w:proofErr w:type="gramEnd"/>
      <w:r w:rsidRPr="002C535D">
        <w:rPr>
          <w:rFonts w:asciiTheme="majorEastAsia" w:eastAsiaTheme="majorEastAsia" w:hAnsiTheme="majorEastAsia" w:cs="Times"/>
          <w:lang w:eastAsia="zh-CN"/>
        </w:rPr>
        <w:t xml:space="preserve">; </w:t>
      </w:r>
    </w:p>
    <w:p w14:paraId="5DE32B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fnObj = new </w:t>
      </w:r>
      <w:proofErr w:type="gramStart"/>
      <w:r w:rsidRPr="002C535D">
        <w:rPr>
          <w:rFonts w:asciiTheme="majorEastAsia" w:eastAsiaTheme="majorEastAsia" w:hAnsiTheme="majorEastAsia" w:cs="Times"/>
          <w:lang w:eastAsia="zh-CN"/>
        </w:rPr>
        <w:t>fn(</w:t>
      </w:r>
      <w:proofErr w:type="gramEnd"/>
      <w:r w:rsidRPr="002C535D">
        <w:rPr>
          <w:rFonts w:asciiTheme="majorEastAsia" w:eastAsiaTheme="majorEastAsia" w:hAnsiTheme="majorEastAsia" w:cs="Times"/>
          <w:lang w:eastAsia="zh-CN"/>
        </w:rPr>
        <w:t xml:space="preserve">); </w:t>
      </w:r>
    </w:p>
    <w:p w14:paraId="6EFCA33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1、创建了一个空对象 </w:t>
      </w:r>
    </w:p>
    <w:p w14:paraId="6D0F039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40AC7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obj = new </w:t>
      </w:r>
      <w:proofErr w:type="gramStart"/>
      <w:r w:rsidRPr="002C535D">
        <w:rPr>
          <w:rFonts w:asciiTheme="majorEastAsia" w:eastAsiaTheme="majorEastAsia" w:hAnsiTheme="majorEastAsia" w:cs="Times"/>
          <w:lang w:eastAsia="zh-CN"/>
        </w:rPr>
        <w:t>object(</w:t>
      </w:r>
      <w:proofErr w:type="gramEnd"/>
      <w:r w:rsidRPr="002C535D">
        <w:rPr>
          <w:rFonts w:asciiTheme="majorEastAsia" w:eastAsiaTheme="majorEastAsia" w:hAnsiTheme="majorEastAsia" w:cs="Times"/>
          <w:lang w:eastAsia="zh-CN"/>
        </w:rPr>
        <w:t xml:space="preserve">); </w:t>
      </w:r>
    </w:p>
    <w:p w14:paraId="5CA394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2、设置原型链 </w:t>
      </w:r>
    </w:p>
    <w:p w14:paraId="0A71AEE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65075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obj._proto_ = </w:t>
      </w:r>
      <w:proofErr w:type="gramStart"/>
      <w:r w:rsidRPr="002C535D">
        <w:rPr>
          <w:rFonts w:asciiTheme="majorEastAsia" w:eastAsiaTheme="majorEastAsia" w:hAnsiTheme="majorEastAsia" w:cs="Times"/>
          <w:lang w:eastAsia="zh-CN"/>
        </w:rPr>
        <w:t>fn.prototype</w:t>
      </w:r>
      <w:proofErr w:type="gramEnd"/>
      <w:r w:rsidRPr="002C535D">
        <w:rPr>
          <w:rFonts w:asciiTheme="majorEastAsia" w:eastAsiaTheme="majorEastAsia" w:hAnsiTheme="majorEastAsia" w:cs="Times"/>
          <w:lang w:eastAsia="zh-CN"/>
        </w:rPr>
        <w:t xml:space="preserve">; </w:t>
      </w:r>
    </w:p>
    <w:p w14:paraId="17B084C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3、让fn的this指向obj，并执行fn的函数体 </w:t>
      </w:r>
    </w:p>
    <w:p w14:paraId="69E1B7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3377C5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var result = </w:t>
      </w:r>
      <w:proofErr w:type="gramStart"/>
      <w:r w:rsidRPr="002C535D">
        <w:rPr>
          <w:rFonts w:asciiTheme="majorEastAsia" w:eastAsiaTheme="majorEastAsia" w:hAnsiTheme="majorEastAsia" w:cs="Times"/>
          <w:lang w:eastAsia="zh-CN"/>
        </w:rPr>
        <w:t>fn.call</w:t>
      </w:r>
      <w:proofErr w:type="gramEnd"/>
      <w:r w:rsidRPr="002C535D">
        <w:rPr>
          <w:rFonts w:asciiTheme="majorEastAsia" w:eastAsiaTheme="majorEastAsia" w:hAnsiTheme="majorEastAsia" w:cs="Times"/>
          <w:lang w:eastAsia="zh-CN"/>
        </w:rPr>
        <w:t xml:space="preserve">(obj); </w:t>
      </w:r>
    </w:p>
    <w:p w14:paraId="52AA8FB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4、判断fn的返回值类型，如果是值类型，返回obj。如果是引用类型，就返回这个引用类型的对象。 </w:t>
      </w:r>
    </w:p>
    <w:p w14:paraId="745845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6D7B8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if (typeof(result) == "object</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78281A8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fnObj = result; </w:t>
      </w:r>
    </w:p>
    <w:p w14:paraId="358F2B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else { </w:t>
      </w:r>
    </w:p>
    <w:p w14:paraId="5076425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fnObj = obj;} </w:t>
      </w:r>
    </w:p>
    <w:p w14:paraId="63DCDE8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B51945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3B5C4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兼容与优化</w:t>
      </w:r>
    </w:p>
    <w:p w14:paraId="1F3686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09D369D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0E9143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1，页面重构怎么操作？</w:t>
      </w:r>
    </w:p>
    <w:p w14:paraId="75D4043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网站重构：在不改变外部行为的前提下，简化结构、添加可读性，而在网站前端保持一致的行为。 </w:t>
      </w:r>
    </w:p>
    <w:p w14:paraId="61B269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也就是说是在不改变UI的情况下，对网站进行优化，在扩展的同时保持一致的UI。 </w:t>
      </w:r>
    </w:p>
    <w:p w14:paraId="1477E4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对于传统的网站来说重构通常是： </w:t>
      </w:r>
    </w:p>
    <w:p w14:paraId="5692DB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表格(table)布局改为DIV+CSS </w:t>
      </w:r>
    </w:p>
    <w:p w14:paraId="5AF6F8D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使网站前端兼容于现代浏览器(针对于不合规范的CSS、如对IE6有效的) </w:t>
      </w:r>
    </w:p>
    <w:p w14:paraId="4FB46F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对于移动平台的优化 </w:t>
      </w:r>
    </w:p>
    <w:p w14:paraId="581E9C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针对于SEO进行优化 </w:t>
      </w:r>
    </w:p>
    <w:p w14:paraId="296FC8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深层次的网站重构应该考虑的方面 </w:t>
      </w:r>
    </w:p>
    <w:p w14:paraId="4061B43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减少代码间的耦合               </w:t>
      </w:r>
    </w:p>
    <w:p w14:paraId="7F4C471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让代码保持弹性 </w:t>
      </w:r>
    </w:p>
    <w:p w14:paraId="2C507A1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严格按规范编写代码 </w:t>
      </w:r>
    </w:p>
    <w:p w14:paraId="266900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设计可扩展的API </w:t>
      </w:r>
    </w:p>
    <w:p w14:paraId="25398CA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代替旧有的框架、语言(如VB) </w:t>
      </w:r>
    </w:p>
    <w:p w14:paraId="2BD6B5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增强用户体验 </w:t>
      </w:r>
    </w:p>
    <w:p w14:paraId="66EF2BC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06FFA2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通常来说对于速度的优化也包含在重构中 </w:t>
      </w:r>
    </w:p>
    <w:p w14:paraId="62DCFAE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压缩JS、CSS、image等前端资源(通常是由服务器来解决) </w:t>
      </w:r>
    </w:p>
    <w:p w14:paraId="5292E52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程序的性能优化(如数据读写) </w:t>
      </w:r>
    </w:p>
    <w:p w14:paraId="686E28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采用CDN来加速资源加载 </w:t>
      </w:r>
    </w:p>
    <w:p w14:paraId="65105D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对于JS DOM的优化 </w:t>
      </w:r>
    </w:p>
    <w:p w14:paraId="3FE54A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HTTP服务器的文件缓存 </w:t>
      </w:r>
    </w:p>
    <w:p w14:paraId="5A5C56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36B790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2，列举IE与其他浏览器不一样的特性？</w:t>
      </w:r>
    </w:p>
    <w:p w14:paraId="6D0E99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1、事件不同之处： </w:t>
      </w:r>
    </w:p>
    <w:p w14:paraId="6418E27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1-1，触发事件的元素被认为是目标（target）。而在 IE 中，目标包含在 event 对象的 srcElement 属性； </w:t>
      </w:r>
    </w:p>
    <w:p w14:paraId="29B4E9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1-2，获取字符代码、如果按键代表一个字符（shift、ctrl、alt除外），IE 的 keyCode 会返回字符代码（Unicode），DOM 中按键的代码和字符是分离的，要获取字符代码，需要使用 charCode 属性； </w:t>
      </w:r>
    </w:p>
    <w:p w14:paraId="1C6C515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1-3，阻止某个事件的默认行为，IE 中阻止某个事件的默认行为，必须将 returnValue 属性设置为 false，Mozilla 中，需要调用 preventDefault() 方法； </w:t>
      </w:r>
    </w:p>
    <w:p w14:paraId="027966C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1-4，停止事件冒泡，IE 中阻止事件进一步冒泡，需要设置 cancelBubble 为 true，Mozzilla 中，需要调用 stopPropagation()； </w:t>
      </w:r>
    </w:p>
    <w:p w14:paraId="0668908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47E23C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3，什么叫优雅降级和渐进增强？</w:t>
      </w:r>
    </w:p>
    <w:p w14:paraId="263051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优雅降级：Web站点在所有新式浏览器中都能正常工作，如果用户使用的是老式浏览器，则代码会针对旧版本的IE进行降级处理了,使之在旧式浏览器上以某种形式降级体验却不至于完全不能用。 </w:t>
      </w:r>
    </w:p>
    <w:p w14:paraId="26A9AA1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如：border-shadow </w:t>
      </w:r>
    </w:p>
    <w:p w14:paraId="55EF03C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D70D7D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渐进增强：从被所有浏览器支持的基本功能开始，逐步地添加那些只有新版本浏览器才支持的功能,向页面增加不影响基础浏览器的额外样式和功能的。当浏览器支持时，它们会自动地呈现出来并发挥作用。 </w:t>
      </w:r>
    </w:p>
    <w:p w14:paraId="7D141D5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如：默认使用flash上传，但如果浏览器支持 HTML5 的文件上传功能，则使用HTML5实现更好的体验； </w:t>
      </w:r>
    </w:p>
    <w:p w14:paraId="07B606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D20134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2915D2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4，说说严格模式的限制</w:t>
      </w:r>
    </w:p>
    <w:p w14:paraId="1DB01F8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严格模式主要有以下限制： </w:t>
      </w:r>
    </w:p>
    <w:p w14:paraId="08B7316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变量必须声明后再使用 </w:t>
      </w:r>
    </w:p>
    <w:p w14:paraId="76EF0A5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函数的参数不能有同名属性，否则报错 </w:t>
      </w:r>
    </w:p>
    <w:p w14:paraId="4B6CA8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不能使用with语句 </w:t>
      </w:r>
    </w:p>
    <w:p w14:paraId="227DFC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不能对只读属性赋值，否则报错 </w:t>
      </w:r>
    </w:p>
    <w:p w14:paraId="563F4A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不能使用前缀0表示八进制数，否则报错 </w:t>
      </w:r>
    </w:p>
    <w:p w14:paraId="551AAE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不能删除不可删除的属性，否则报错 </w:t>
      </w:r>
    </w:p>
    <w:p w14:paraId="7BB0CA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不能删除变量delete prop，会报错，只能删除属性delete global[prop] </w:t>
      </w:r>
    </w:p>
    <w:p w14:paraId="4849538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eval不会在它的外层作用域引入变量 </w:t>
      </w:r>
    </w:p>
    <w:p w14:paraId="40153B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eval和arguments不能被重新赋值 </w:t>
      </w:r>
    </w:p>
    <w:p w14:paraId="09865A1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arguments不会自动反映函数参数的变化 </w:t>
      </w:r>
    </w:p>
    <w:p w14:paraId="023B7A2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不能使用arguments.callee </w:t>
      </w:r>
    </w:p>
    <w:p w14:paraId="3EC8FFE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不能使用arguments.caller </w:t>
      </w:r>
    </w:p>
    <w:p w14:paraId="400F33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禁止this指向全局对象 </w:t>
      </w:r>
    </w:p>
    <w:p w14:paraId="222F88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不能使用fn.caller和fn.arguments获取函数调用的堆栈 </w:t>
      </w:r>
    </w:p>
    <w:p w14:paraId="14A5E82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增加了保留字（比如protected、static和interface） </w:t>
      </w:r>
    </w:p>
    <w:p w14:paraId="3BC744F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设立"严格模式"的目的，主要有以下几个： </w:t>
      </w:r>
    </w:p>
    <w:p w14:paraId="66AE28D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消除Javascript语法的一些不合理、不严谨之处，减少一些怪异行为; </w:t>
      </w:r>
    </w:p>
    <w:p w14:paraId="4261FA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消除代码运行的一些不安全之处，保证代码运行的安全； </w:t>
      </w:r>
    </w:p>
    <w:p w14:paraId="43D7C3C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提高编译器效率，增加运行速度； </w:t>
      </w:r>
    </w:p>
    <w:p w14:paraId="477DACD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为未来新版本的Javascript做好铺垫。 </w:t>
      </w:r>
    </w:p>
    <w:p w14:paraId="3B5C72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注：经过测试IE6,7,8,9均不支持严格模式。 </w:t>
      </w:r>
    </w:p>
    <w:p w14:paraId="64B09D4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68E575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5，检测浏览器版本版本有哪些方式？</w:t>
      </w:r>
    </w:p>
    <w:p w14:paraId="7DB9F8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根据 navigator.userAgent // UA.toLowerCase().indexOf('chrome') </w:t>
      </w:r>
    </w:p>
    <w:p w14:paraId="6270DB0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根据 window 对象的成员 // 'ActiveXObject' in window </w:t>
      </w:r>
    </w:p>
    <w:p w14:paraId="1E90BCF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1AE4CD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6，总结前端性能优化的解决方案</w:t>
      </w:r>
    </w:p>
    <w:p w14:paraId="06C77A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DBECD0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优化原则和方向</w:t>
      </w:r>
    </w:p>
    <w:p w14:paraId="0BCBAA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性能优化的原则是以更好的用户体验为标准，具体就是实现下面的目标： </w:t>
      </w:r>
    </w:p>
    <w:p w14:paraId="1F6A3BB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多使用内存、缓存或者其他方法 </w:t>
      </w:r>
    </w:p>
    <w:p w14:paraId="4980C21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 CPU 和GPU 计算，更快展现 </w:t>
      </w:r>
    </w:p>
    <w:p w14:paraId="6BA3404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0E4CB2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优化的方向有两个：</w:t>
      </w:r>
    </w:p>
    <w:p w14:paraId="1452E41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减少页面体积，提升网络加载 </w:t>
      </w:r>
    </w:p>
    <w:p w14:paraId="4B0564D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优化页面渲染 </w:t>
      </w:r>
    </w:p>
    <w:p w14:paraId="28F9F9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8E0A1F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减少页面体积，提升网络加载</w:t>
      </w:r>
    </w:p>
    <w:p w14:paraId="7CB2E6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静态资源的压缩合并（JS 代码压缩合并、CSS 代码压缩合并、雪碧图） </w:t>
      </w:r>
    </w:p>
    <w:p w14:paraId="763A538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静态资源缓存（资源名称加 MD5 戳） </w:t>
      </w:r>
    </w:p>
    <w:p w14:paraId="36A2E1A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 CDN 让资源加载更快 </w:t>
      </w:r>
    </w:p>
    <w:p w14:paraId="21B83A8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3AB46D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优化页面渲染</w:t>
      </w:r>
    </w:p>
    <w:p w14:paraId="4CC92CC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CSS 放前面，JS 放后面 </w:t>
      </w:r>
    </w:p>
    <w:p w14:paraId="5CC7882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懒加载（图片懒加载、下拉加载更多） </w:t>
      </w:r>
    </w:p>
    <w:p w14:paraId="6DBE89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减少DOM 查询，对 DOM 查询做缓存 </w:t>
      </w:r>
    </w:p>
    <w:p w14:paraId="41A40A4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减少DOM 操作，多个操作尽量合并在一起执行（DocumentFragment） </w:t>
      </w:r>
    </w:p>
    <w:p w14:paraId="4D2A4DD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事件节流 </w:t>
      </w:r>
    </w:p>
    <w:p w14:paraId="6AF8C5A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尽早执行操作（DOMContentLoaded） </w:t>
      </w:r>
    </w:p>
    <w:p w14:paraId="64C2CF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 SSR 后端渲染，数据直接输出到 HTML 中，减少浏览器使用 JS 模板渲染页面 HTML 的时间 </w:t>
      </w:r>
    </w:p>
    <w:p w14:paraId="2094321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05296A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lastRenderedPageBreak/>
        <w:t>7，图片懒加载与预加载</w:t>
      </w:r>
    </w:p>
    <w:p w14:paraId="2B69D5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图片懒加载的原理就是暂时不设置图片的src属性，而是将图片的url隐藏起来，比如先写在data-src里面，等某些事件触发的时候(比如滚动到底部，点击加载图片)再将图片真实的url放进src属性里面，从而实现图片的延迟加载 </w:t>
      </w:r>
    </w:p>
    <w:p w14:paraId="163D5ED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图片预加载是指在一些需要展示大量图片的网站，实现图片的提前加载。从而提升用户体验。常用的方式有两种，一种是隐藏在css的background的url属性里面，一种是通过javascript的Image对象设置实例对象的src属性实现图片的预加载。相关代码如下： </w:t>
      </w:r>
    </w:p>
    <w:p w14:paraId="4B6D22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4C79C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CSS预加载图片方式： </w:t>
      </w:r>
    </w:p>
    <w:p w14:paraId="68BF93F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#preload-01 </w:t>
      </w:r>
      <w:proofErr w:type="gramStart"/>
      <w:r w:rsidRPr="002C535D">
        <w:rPr>
          <w:rFonts w:asciiTheme="majorEastAsia" w:eastAsiaTheme="majorEastAsia" w:hAnsiTheme="majorEastAsia" w:cs="Times"/>
          <w:lang w:eastAsia="zh-CN"/>
        </w:rPr>
        <w:t>{ background</w:t>
      </w:r>
      <w:proofErr w:type="gramEnd"/>
      <w:r w:rsidRPr="002C535D">
        <w:rPr>
          <w:rFonts w:asciiTheme="majorEastAsia" w:eastAsiaTheme="majorEastAsia" w:hAnsiTheme="majorEastAsia" w:cs="Times"/>
          <w:lang w:eastAsia="zh-CN"/>
        </w:rPr>
        <w:t>: url(</w:t>
      </w:r>
      <w:hyperlink r:id="rId9" w:history="1">
        <w:r w:rsidRPr="002C535D">
          <w:rPr>
            <w:rFonts w:asciiTheme="majorEastAsia" w:eastAsiaTheme="majorEastAsia" w:hAnsiTheme="majorEastAsia" w:cs="Times"/>
            <w:color w:val="0000E9"/>
            <w:u w:val="single" w:color="0000E9"/>
            <w:lang w:eastAsia="zh-CN"/>
          </w:rPr>
          <w:t>http://domain.tld/image-01.png</w:t>
        </w:r>
      </w:hyperlink>
      <w:r w:rsidRPr="002C535D">
        <w:rPr>
          <w:rFonts w:asciiTheme="majorEastAsia" w:eastAsiaTheme="majorEastAsia" w:hAnsiTheme="majorEastAsia" w:cs="Times"/>
          <w:lang w:eastAsia="zh-CN"/>
        </w:rPr>
        <w:t xml:space="preserve">) no-repeat -9999px -9999px; }   </w:t>
      </w:r>
    </w:p>
    <w:p w14:paraId="189D0D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#preload-02 </w:t>
      </w:r>
      <w:proofErr w:type="gramStart"/>
      <w:r w:rsidRPr="002C535D">
        <w:rPr>
          <w:rFonts w:asciiTheme="majorEastAsia" w:eastAsiaTheme="majorEastAsia" w:hAnsiTheme="majorEastAsia" w:cs="Times"/>
          <w:lang w:eastAsia="zh-CN"/>
        </w:rPr>
        <w:t>{ background</w:t>
      </w:r>
      <w:proofErr w:type="gramEnd"/>
      <w:r w:rsidRPr="002C535D">
        <w:rPr>
          <w:rFonts w:asciiTheme="majorEastAsia" w:eastAsiaTheme="majorEastAsia" w:hAnsiTheme="majorEastAsia" w:cs="Times"/>
          <w:lang w:eastAsia="zh-CN"/>
        </w:rPr>
        <w:t>: url(</w:t>
      </w:r>
      <w:hyperlink r:id="rId10" w:history="1">
        <w:r w:rsidRPr="002C535D">
          <w:rPr>
            <w:rFonts w:asciiTheme="majorEastAsia" w:eastAsiaTheme="majorEastAsia" w:hAnsiTheme="majorEastAsia" w:cs="Times"/>
            <w:color w:val="0000E9"/>
            <w:u w:val="single" w:color="0000E9"/>
            <w:lang w:eastAsia="zh-CN"/>
          </w:rPr>
          <w:t>http://domain.tld/image-02.png</w:t>
        </w:r>
      </w:hyperlink>
      <w:r w:rsidRPr="002C535D">
        <w:rPr>
          <w:rFonts w:asciiTheme="majorEastAsia" w:eastAsiaTheme="majorEastAsia" w:hAnsiTheme="majorEastAsia" w:cs="Times"/>
          <w:lang w:eastAsia="zh-CN"/>
        </w:rPr>
        <w:t xml:space="preserve">) no-repeat -9999px -9999px; }   </w:t>
      </w:r>
    </w:p>
    <w:p w14:paraId="5C170C1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#preload-03 </w:t>
      </w:r>
      <w:proofErr w:type="gramStart"/>
      <w:r w:rsidRPr="002C535D">
        <w:rPr>
          <w:rFonts w:asciiTheme="majorEastAsia" w:eastAsiaTheme="majorEastAsia" w:hAnsiTheme="majorEastAsia" w:cs="Times"/>
          <w:lang w:eastAsia="zh-CN"/>
        </w:rPr>
        <w:t>{ background</w:t>
      </w:r>
      <w:proofErr w:type="gramEnd"/>
      <w:r w:rsidRPr="002C535D">
        <w:rPr>
          <w:rFonts w:asciiTheme="majorEastAsia" w:eastAsiaTheme="majorEastAsia" w:hAnsiTheme="majorEastAsia" w:cs="Times"/>
          <w:lang w:eastAsia="zh-CN"/>
        </w:rPr>
        <w:t>: url(</w:t>
      </w:r>
      <w:hyperlink r:id="rId11" w:history="1">
        <w:r w:rsidRPr="002C535D">
          <w:rPr>
            <w:rFonts w:asciiTheme="majorEastAsia" w:eastAsiaTheme="majorEastAsia" w:hAnsiTheme="majorEastAsia" w:cs="Times"/>
            <w:color w:val="0000E9"/>
            <w:u w:val="single" w:color="0000E9"/>
            <w:lang w:eastAsia="zh-CN"/>
          </w:rPr>
          <w:t>http://domain.tld/image-03.png</w:t>
        </w:r>
      </w:hyperlink>
      <w:r w:rsidRPr="002C535D">
        <w:rPr>
          <w:rFonts w:asciiTheme="majorEastAsia" w:eastAsiaTheme="majorEastAsia" w:hAnsiTheme="majorEastAsia" w:cs="Times"/>
          <w:lang w:eastAsia="zh-CN"/>
        </w:rPr>
        <w:t xml:space="preserve">) no-repeat -9999px -9999px; } </w:t>
      </w:r>
    </w:p>
    <w:p w14:paraId="7B38B87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Javascript预加载图片的方式： </w:t>
      </w:r>
    </w:p>
    <w:p w14:paraId="4A0A41D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function preloadImg(url) { </w:t>
      </w:r>
    </w:p>
    <w:p w14:paraId="068DAC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img = new </w:t>
      </w:r>
      <w:proofErr w:type="gramStart"/>
      <w:r w:rsidRPr="002C535D">
        <w:rPr>
          <w:rFonts w:asciiTheme="majorEastAsia" w:eastAsiaTheme="majorEastAsia" w:hAnsiTheme="majorEastAsia" w:cs="Times"/>
          <w:lang w:eastAsia="zh-CN"/>
        </w:rPr>
        <w:t>Image(</w:t>
      </w:r>
      <w:proofErr w:type="gramEnd"/>
      <w:r w:rsidRPr="002C535D">
        <w:rPr>
          <w:rFonts w:asciiTheme="majorEastAsia" w:eastAsiaTheme="majorEastAsia" w:hAnsiTheme="majorEastAsia" w:cs="Times"/>
          <w:lang w:eastAsia="zh-CN"/>
        </w:rPr>
        <w:t xml:space="preserve">); </w:t>
      </w:r>
    </w:p>
    <w:p w14:paraId="042B156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img.src = url; </w:t>
      </w:r>
    </w:p>
    <w:p w14:paraId="03E1F8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w:t>
      </w:r>
      <w:hyperlink r:id="rId12" w:history="1">
        <w:proofErr w:type="gramStart"/>
        <w:r w:rsidRPr="002C535D">
          <w:rPr>
            <w:rFonts w:asciiTheme="majorEastAsia" w:eastAsiaTheme="majorEastAsia" w:hAnsiTheme="majorEastAsia" w:cs="Times"/>
            <w:color w:val="0000E9"/>
            <w:u w:val="single" w:color="0000E9"/>
            <w:lang w:eastAsia="zh-CN"/>
          </w:rPr>
          <w:t>img.complete</w:t>
        </w:r>
        <w:proofErr w:type="gramEnd"/>
      </w:hyperlink>
      <w:r w:rsidRPr="002C535D">
        <w:rPr>
          <w:rFonts w:asciiTheme="majorEastAsia" w:eastAsiaTheme="majorEastAsia" w:hAnsiTheme="majorEastAsia" w:cs="Times"/>
          <w:lang w:eastAsia="zh-CN"/>
        </w:rPr>
        <w:t xml:space="preserve">) { </w:t>
      </w:r>
    </w:p>
    <w:p w14:paraId="0F05254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//接下来可以使用图片了 </w:t>
      </w:r>
    </w:p>
    <w:p w14:paraId="5374C66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//do something here </w:t>
      </w:r>
    </w:p>
    <w:p w14:paraId="41ED1A1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else { </w:t>
      </w:r>
    </w:p>
    <w:p w14:paraId="400DC92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img.onload</w:t>
      </w:r>
      <w:proofErr w:type="gramEnd"/>
      <w:r w:rsidRPr="002C535D">
        <w:rPr>
          <w:rFonts w:asciiTheme="majorEastAsia" w:eastAsiaTheme="majorEastAsia" w:hAnsiTheme="majorEastAsia" w:cs="Times"/>
          <w:lang w:eastAsia="zh-CN"/>
        </w:rPr>
        <w:t xml:space="preserve"> = function() { </w:t>
      </w:r>
    </w:p>
    <w:p w14:paraId="6BEBBCB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//接下来可以使用图片了 </w:t>
      </w:r>
    </w:p>
    <w:p w14:paraId="4DB435A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//do something here </w:t>
      </w:r>
    </w:p>
    <w:p w14:paraId="157B8B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FA792C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1AB68B2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680412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F3D3A5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5，描述浏览器的渲染过程，DOM树和渲染树的区别？</w:t>
      </w:r>
    </w:p>
    <w:p w14:paraId="6AF385E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浏览器的渲染过程： </w:t>
      </w:r>
    </w:p>
    <w:p w14:paraId="1B63C8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解析HTML构建 DOM(DOM树)，并行请求 css/image/js </w:t>
      </w:r>
    </w:p>
    <w:p w14:paraId="5E1B46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CSS 文件下载完成，开始构建 CSSOM(CSS树) </w:t>
      </w:r>
    </w:p>
    <w:p w14:paraId="57594C8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CSSOM 构建结束后，和 DOM 一起生成 Render Tree(渲染树) </w:t>
      </w:r>
    </w:p>
    <w:p w14:paraId="17DAECA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布局(Layout)：计算出每个节点在屏幕中的位置 </w:t>
      </w:r>
    </w:p>
    <w:p w14:paraId="44B4BEC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显示(Painting)：通过显卡把页面画到屏幕上 </w:t>
      </w:r>
    </w:p>
    <w:p w14:paraId="6508579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DOM树 和 渲染树 的区别： </w:t>
      </w:r>
    </w:p>
    <w:p w14:paraId="0C1476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DOM树与HTML标签一一对应，包括head和隐藏元素 </w:t>
      </w:r>
    </w:p>
    <w:p w14:paraId="0811D2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渲染树不包括head和隐藏元素，大段文本的每一个行都是独立节点，每一个节点都有对应的css属性 </w:t>
      </w:r>
    </w:p>
    <w:p w14:paraId="2EB805F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4C9F93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7，重绘和回流（重排）的区别和关系？</w:t>
      </w:r>
    </w:p>
    <w:p w14:paraId="3369E7E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重绘：当渲染树中的元素外观（如：颜色）发生改变，不影响布局时，产生重绘 </w:t>
      </w:r>
    </w:p>
    <w:p w14:paraId="00F262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回流：当渲染树中的元素的布局（如：尺寸、位置、隐藏/状态状态）发生改变时，产生重绘回流 </w:t>
      </w:r>
    </w:p>
    <w:p w14:paraId="6DBDBE6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注意：JS获取Layout属性值（如：offsetLeft、scrollTop、getComputedStyle等）也会引起回流。因为浏览器需要通过回流计算最新值 </w:t>
      </w:r>
    </w:p>
    <w:p w14:paraId="233E7D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回流必将引起重绘，而重绘不一定会引起回流 </w:t>
      </w:r>
    </w:p>
    <w:p w14:paraId="2F5E249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9AEDA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8，如何最小化重绘(repaint)和回流(reflow)？</w:t>
      </w:r>
    </w:p>
    <w:p w14:paraId="53F971D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需要要对元素进行复杂的操作时，可以先隐藏(display:"none")，操作完成后再显示 </w:t>
      </w:r>
    </w:p>
    <w:p w14:paraId="23915C5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需要创建多个DOM节点时，使用DocumentFragment创建完后一次性的加入document </w:t>
      </w:r>
    </w:p>
    <w:p w14:paraId="1A8F31A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缓存Layout属性值，如：var left = elem.offsetLeft; 这样，多次使用 left 只产生一次回流 </w:t>
      </w:r>
    </w:p>
    <w:p w14:paraId="0271475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尽量避免用table布局（table元素一旦触发回流就会导致table里所有的其它元素回流） </w:t>
      </w:r>
    </w:p>
    <w:p w14:paraId="4ECA7C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避免使用css表达式(expression)，因为每次调用都会重新计算值（包括加载页面） </w:t>
      </w:r>
    </w:p>
    <w:p w14:paraId="4912F3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尽量使用 css 属性简写，如：用 border 代替 border-width, border-style, border-color </w:t>
      </w:r>
    </w:p>
    <w:p w14:paraId="771376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批量修改元素样式：elem.className 和 elem.style.cssText 代替 elem.style.xxx </w:t>
      </w:r>
    </w:p>
    <w:p w14:paraId="40B2E4A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9FB99C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9，script 的位置是否会影响首屏显示时间？</w:t>
      </w:r>
    </w:p>
    <w:p w14:paraId="3447A52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在解析 HTML 生成 DOM 过程中，js 文件的下载是并行的，不需要 DOM 处理到 script 节点。因此，script的位置不影响首屏显示的开始时间。 </w:t>
      </w:r>
    </w:p>
    <w:p w14:paraId="3B97FA6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浏览器解析 HTML 是自上而下的线性过程，script作为 HTML 的一部分同样遵循这个原则 </w:t>
      </w:r>
    </w:p>
    <w:p w14:paraId="506CFE9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因此，script 会延迟 DomContentLoad，只显示其上部分首屏内容，从而影响首屏显示的完成时间 </w:t>
      </w:r>
    </w:p>
    <w:p w14:paraId="00704FF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FB847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B8B219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3941E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存储</w:t>
      </w:r>
    </w:p>
    <w:p w14:paraId="145E537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01B5E41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cookie</w:t>
      </w:r>
    </w:p>
    <w:p w14:paraId="39FCF0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cookie 本身不是用来做服务器端存储的（计算机领域有很多这种“狗拿耗子”的例子，例如 CSS 中的 float），它是设计用来在服务器和客户端进行信息传递的，因此我们的每个 HTTP 请求都带着 cookie。但是 cookie 也具备浏览器端存储的能力（例如记住用户名和密码），因此就被开发者用上了。 </w:t>
      </w:r>
    </w:p>
    <w:p w14:paraId="3794A8F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D22ABB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使用起来也非常简单，document.cookie = ....即可。 </w:t>
      </w:r>
    </w:p>
    <w:p w14:paraId="1622C7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F4E42E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但是 cookie 有它致命的缺点： </w:t>
      </w:r>
    </w:p>
    <w:p w14:paraId="0869EAE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26600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存储量太小，只有 4KB </w:t>
      </w:r>
    </w:p>
    <w:p w14:paraId="7E1BF1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所有 HTTP 请求都带着，会影响获取资源的效率 </w:t>
      </w:r>
    </w:p>
    <w:p w14:paraId="11089C4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API 简单，需要封装才能用 </w:t>
      </w:r>
    </w:p>
    <w:p w14:paraId="125F97D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850393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locationStorage 和 sessionStorage</w:t>
      </w:r>
    </w:p>
    <w:p w14:paraId="38AEE7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后来，HTML5 标准就带来了sessionStorage和localStorage，先拿localStorage来说，它是专门为了浏览器端缓存而设计的。其优点有： </w:t>
      </w:r>
    </w:p>
    <w:p w14:paraId="2900F14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43435C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存储量增大到 5MB </w:t>
      </w:r>
    </w:p>
    <w:p w14:paraId="01FF49F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不会带到 HTTP 请求中 </w:t>
      </w:r>
    </w:p>
    <w:p w14:paraId="39C45CB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API 适用于数据存储 localStorage.setItem(key, value) localStorage.getItem(key) </w:t>
      </w:r>
    </w:p>
    <w:p w14:paraId="3D24F0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sessionStorage的区别就在于它是根据 session 过去时间而实现，而localStorage会永久有效，应用场景不同。例如，一些需要及时失效的重要信息放在sessionStorage中，一些不重要但是不经常设置的信息，放在localStorage中。 </w:t>
      </w:r>
    </w:p>
    <w:p w14:paraId="4D332A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EF7BC1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es6/7</w:t>
      </w:r>
    </w:p>
    <w:p w14:paraId="40F737B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67202E6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1，说说对es6的理解（说一下es6，知道es6吗）</w:t>
      </w:r>
    </w:p>
    <w:p w14:paraId="58A132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语法糖(箭头函数，类的定义，继承)，以及一些新的扩展（数组，字符串，对象，方法等），对作用域的重新定义，以及异步编程的解决方案（promise，async，await）、解构赋值的出现 </w:t>
      </w:r>
    </w:p>
    <w:p w14:paraId="3B2CBF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EB81A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2，ES6常用特性</w:t>
      </w:r>
    </w:p>
    <w:p w14:paraId="37D3F3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变量定义(let和const,可变与不可变，const定义对象的特殊情况) </w:t>
      </w:r>
    </w:p>
    <w:p w14:paraId="593CBE3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解构赋值 </w:t>
      </w:r>
    </w:p>
    <w:p w14:paraId="0A5912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模板字符串 </w:t>
      </w:r>
    </w:p>
    <w:p w14:paraId="1629804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数组新API(例：Array.from(),entries(),values(),keys()) </w:t>
      </w:r>
    </w:p>
    <w:p w14:paraId="512A90C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箭头函数(rest参数，扩展运算符，::绑定this) </w:t>
      </w:r>
    </w:p>
    <w:p w14:paraId="69005D6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Set和Map数据结构(set实例成员值唯一存储key值，map实例存储键值对(key-value)) </w:t>
      </w:r>
    </w:p>
    <w:p w14:paraId="4E0D47E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Promise对象(前端异步解决方案进化史，generator函数，async函数) </w:t>
      </w:r>
    </w:p>
    <w:p w14:paraId="6E8D89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Class语法糖(super关键字) </w:t>
      </w:r>
    </w:p>
    <w:p w14:paraId="46D32AC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2E1DFD1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3，说说你对Promise的理解</w:t>
      </w:r>
    </w:p>
    <w:p w14:paraId="4F828C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Promise 是异步编程的一种解决方案，比传统的解决方案——回调函数和事件监听——更合理和更强大。Promise 有三种状态：pending（进行中）、fulfilled（已成功）和rejected（已失败）。但是无法获取到pending状态，在promise中接受两个内置参数分别是resolve（成功）和reject（失败），Promise实例生成以后，可以用then方法分别指定resolved状态和rejected状态的回调函数。then方法可以传递两个回调函数第一个是成功，第二个是失败，失败回调也可以使用promise的catch方法回调，promise还有一个强大的功能那就是all方法可以组合多个promise实例，包装成一个新的 Promise 实例。 </w:t>
      </w:r>
    </w:p>
    <w:p w14:paraId="5E50543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ABB4F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4，介绍一下async和await；</w:t>
      </w:r>
    </w:p>
    <w:p w14:paraId="0EE47CB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async 会将其后的函数（函数表达式或 Lambda）的返回值封装成一个 Promise 对象，而 await 会等待这个 Promise 完成，并将其 resolve 的结果返回出来。 </w:t>
      </w:r>
    </w:p>
    <w:p w14:paraId="6E92702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2E6181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async / await是ES7的重要特性之一，也是目前社区里公认的优秀异步解决方案。目前async / await 在 IE edge中已经可以直接使用了，但是chrome和Node.js还没有支持。幸运的是，babel已经支持async的transform了，所以我们使用的时候引入babel就行。在开始之前我们需要引入以下的package，preset-stage-3里就有我们需要的async/await的编译文件。 </w:t>
      </w:r>
    </w:p>
    <w:p w14:paraId="5036BE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F2BFCA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5，es6中的Module</w:t>
      </w:r>
    </w:p>
    <w:p w14:paraId="3587834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ES6 中模块化语法更加简洁，使用export抛出，使用import from 接收， </w:t>
      </w:r>
    </w:p>
    <w:p w14:paraId="2AC33B7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如果只是输出一个唯一的对象，使用export default即可 </w:t>
      </w:r>
    </w:p>
    <w:p w14:paraId="1ECE135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创建 util1.js 文件，内容如 </w:t>
      </w:r>
    </w:p>
    <w:p w14:paraId="62C7A2E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export default { </w:t>
      </w:r>
    </w:p>
    <w:p w14:paraId="1FC247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 100 </w:t>
      </w:r>
    </w:p>
    <w:p w14:paraId="7B3049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0684A0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8FF6C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创建 index.js 文件，内容如 </w:t>
      </w:r>
    </w:p>
    <w:p w14:paraId="69F0518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import obj from './util1.js’ </w:t>
      </w:r>
    </w:p>
    <w:p w14:paraId="43750C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C61DE0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如果想要输出许多个对象，就不能用default了，且import时候要加{...}，代码如下 </w:t>
      </w:r>
    </w:p>
    <w:p w14:paraId="518FF37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创建 util2.js 文件，内容如 </w:t>
      </w:r>
    </w:p>
    <w:p w14:paraId="1A7CAB6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export function fn1() { </w:t>
      </w:r>
    </w:p>
    <w:p w14:paraId="3BC829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alert('fn1') </w:t>
      </w:r>
    </w:p>
    <w:p w14:paraId="08E30A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091344A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export function fn2() { </w:t>
      </w:r>
    </w:p>
    <w:p w14:paraId="433D5A5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alert('fn2') </w:t>
      </w:r>
    </w:p>
    <w:p w14:paraId="23C0754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295F25C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23994C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创建 index.js 文件，内容如 </w:t>
      </w:r>
    </w:p>
    <w:p w14:paraId="360E047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import </w:t>
      </w:r>
      <w:proofErr w:type="gramStart"/>
      <w:r w:rsidRPr="002C535D">
        <w:rPr>
          <w:rFonts w:asciiTheme="majorEastAsia" w:eastAsiaTheme="majorEastAsia" w:hAnsiTheme="majorEastAsia" w:cs="Times"/>
          <w:lang w:eastAsia="zh-CN"/>
        </w:rPr>
        <w:t>{ fn</w:t>
      </w:r>
      <w:proofErr w:type="gramEnd"/>
      <w:r w:rsidRPr="002C535D">
        <w:rPr>
          <w:rFonts w:asciiTheme="majorEastAsia" w:eastAsiaTheme="majorEastAsia" w:hAnsiTheme="majorEastAsia" w:cs="Times"/>
          <w:lang w:eastAsia="zh-CN"/>
        </w:rPr>
        <w:t xml:space="preserve">1, fn2 } from './util2.js’ </w:t>
      </w:r>
    </w:p>
    <w:p w14:paraId="52CF19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E23B1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6，ES6 class 和普通构造函数的区别</w:t>
      </w:r>
    </w:p>
    <w:p w14:paraId="6A4D4D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class 其实一直是 JS 的关键字（保留字），但是一直没有正式使用，直到 ES6 。 ES6 的 class 就是取代之前构造函数初始化对象的形式，从语法上更加符合面向对象的写法 </w:t>
      </w:r>
    </w:p>
    <w:p w14:paraId="32AC4711" w14:textId="77777777" w:rsidR="002C535D" w:rsidRPr="002C535D" w:rsidRDefault="002C535D" w:rsidP="002C535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class 是一种新的语法形式，是class Name {...}这种形式，和函数的写法完全不一样 </w:t>
      </w:r>
      <w:r w:rsidRPr="002C535D">
        <w:rPr>
          <w:rFonts w:ascii="MS Mincho" w:eastAsia="MS Mincho" w:hAnsi="MS Mincho" w:cs="MS Mincho"/>
          <w:lang w:eastAsia="zh-CN"/>
        </w:rPr>
        <w:t> </w:t>
      </w:r>
    </w:p>
    <w:p w14:paraId="162F373D" w14:textId="77777777" w:rsidR="002C535D" w:rsidRPr="002C535D" w:rsidRDefault="002C535D" w:rsidP="002C535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两者对比，构造函数函数体的内容要放在 class 中的constructor函数中，constructor即构造器，初始化实例时默认执行 </w:t>
      </w:r>
      <w:r w:rsidRPr="002C535D">
        <w:rPr>
          <w:rFonts w:ascii="MS Mincho" w:eastAsia="MS Mincho" w:hAnsi="MS Mincho" w:cs="MS Mincho"/>
          <w:lang w:eastAsia="zh-CN"/>
        </w:rPr>
        <w:t> </w:t>
      </w:r>
    </w:p>
    <w:p w14:paraId="2C66CD64" w14:textId="77777777" w:rsidR="002C535D" w:rsidRPr="002C535D" w:rsidRDefault="002C535D" w:rsidP="002C535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class 中函数的写法是add() {...}这种形式，并没有function关键字 </w:t>
      </w:r>
      <w:r w:rsidRPr="002C535D">
        <w:rPr>
          <w:rFonts w:ascii="MS Mincho" w:eastAsia="MS Mincho" w:hAnsi="MS Mincho" w:cs="MS Mincho"/>
          <w:lang w:eastAsia="zh-CN"/>
        </w:rPr>
        <w:t> </w:t>
      </w:r>
    </w:p>
    <w:p w14:paraId="7EE251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而且使用 class 来实现继承就更加简单了 </w:t>
      </w:r>
    </w:p>
    <w:p w14:paraId="4B6E518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在class中直接extends关键字就可以实现继承，而不像之前的继承实现有多种不同的实现方式，在es6中就只有一种 </w:t>
      </w:r>
    </w:p>
    <w:p w14:paraId="6239C2A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CEDD6D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注意以下两点： </w:t>
      </w:r>
    </w:p>
    <w:p w14:paraId="2B56C85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使用extends即可实现继承，更加符合经典面向对象语言的写法，如 Java </w:t>
      </w:r>
    </w:p>
    <w:p w14:paraId="3B50CF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子类的constructor一定要执行super()，以调用父类的constructor </w:t>
      </w:r>
    </w:p>
    <w:p w14:paraId="263750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31931F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7，ES6 中新增的数据类型有哪些？</w:t>
      </w:r>
    </w:p>
    <w:p w14:paraId="689FCD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Set 和 Map 都是 ES6 中新增的数据结构，是对当前 JS 数组和对象这两种重要数据结构的扩展。由于是新增的数据结构 </w:t>
      </w:r>
    </w:p>
    <w:p w14:paraId="558DBF2F" w14:textId="77777777" w:rsidR="002C535D" w:rsidRPr="002C535D" w:rsidRDefault="002C535D" w:rsidP="002C535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Set 类似于数组，但数组可以允许元素重复，Set 不允许元素重复 </w:t>
      </w:r>
      <w:r w:rsidRPr="002C535D">
        <w:rPr>
          <w:rFonts w:ascii="MS Mincho" w:eastAsia="MS Mincho" w:hAnsi="MS Mincho" w:cs="MS Mincho"/>
          <w:lang w:eastAsia="zh-CN"/>
        </w:rPr>
        <w:t> </w:t>
      </w:r>
    </w:p>
    <w:p w14:paraId="39EC5780" w14:textId="77777777" w:rsidR="002C535D" w:rsidRPr="002C535D" w:rsidRDefault="002C535D" w:rsidP="002C535D">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line="280" w:lineRule="atLeast"/>
        <w:ind w:hanging="720"/>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Map 类似于对象，但普通对象的 key 必须是字符串或者数字，而 Map 的 key 可以是任何数据类型 </w:t>
      </w:r>
      <w:r w:rsidRPr="002C535D">
        <w:rPr>
          <w:rFonts w:ascii="MS Mincho" w:eastAsia="MS Mincho" w:hAnsi="MS Mincho" w:cs="MS Mincho"/>
          <w:lang w:eastAsia="zh-CN"/>
        </w:rPr>
        <w:t> </w:t>
      </w:r>
    </w:p>
    <w:p w14:paraId="3AE592C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3CCED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8，箭头函数的作用域上下文和 普通函数作用域上下文 的区别</w:t>
      </w:r>
    </w:p>
    <w:p w14:paraId="7BD89D5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箭头函数其实只是一个密名函数的语法糖，区别在于普通函数作用域中的this有特定的指向，一般指向window，而箭头函数中的this只有一个指向那就是指当前函数所在的对象，其实现原理其实就是类似于之前编程的时候在函数外围定义that一样，用了箭头函数就不用定义that了直接使用this </w:t>
      </w:r>
    </w:p>
    <w:p w14:paraId="4019277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00CBD4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9.es6如何转为es5？</w:t>
      </w:r>
    </w:p>
    <w:p w14:paraId="23C52E1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使用Babel 转码器，Babel 的配置文件是.babelrc，存放在项目的根目录下。使用 Babel 的第一步，就是配置这个文件。 </w:t>
      </w:r>
    </w:p>
    <w:p w14:paraId="5E86337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D7274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AF55C3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1DE7C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F47C85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算法</w:t>
      </w:r>
    </w:p>
    <w:p w14:paraId="0FDCAD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2001DBC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1，浅拷贝vs深拷贝</w:t>
      </w:r>
    </w:p>
    <w:p w14:paraId="0258B9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拷贝其实就是对象复制，为了解决对象复制是产生的引用类型问题 </w:t>
      </w:r>
    </w:p>
    <w:p w14:paraId="20C5F9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浅拷贝：利用迭代器，循环对象将对象中的所有可枚举属性复制到另一个对象上，但是浅拷贝的有一个问题就是只是拷贝了对象的一级，其他级还如果是引用类型的值的话依旧解决不了 </w:t>
      </w:r>
    </w:p>
    <w:p w14:paraId="65F8D62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深拷贝：深拷贝解决了浅拷贝的问题，利用递归的形势便利对象的每一级，实现起来较为复杂，得判断值是数组还是对象，简单的说就是，在内存中存在两个数据结构完全相同又相互独立的数据，将引用型类型进行复制，而不是只复制其引用关系。 </w:t>
      </w:r>
    </w:p>
    <w:p w14:paraId="163CCAA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537F1E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2，常见的几种数组排序算法JS实现</w:t>
      </w:r>
    </w:p>
    <w:p w14:paraId="3E4878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1，快速排序 </w:t>
      </w:r>
    </w:p>
    <w:p w14:paraId="7D3610F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从给定的数据中，随机抽出一项，这项的左边放所有比它小的，右边放比它大的，然后再分别这两边执行上述操作，采用的是递归的思想，总结出来就是　实现一层，分别给两边递归，设置好出口 </w:t>
      </w:r>
    </w:p>
    <w:p w14:paraId="1E3682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function fastSort(</w:t>
      </w:r>
      <w:proofErr w:type="gramStart"/>
      <w:r w:rsidRPr="002C535D">
        <w:rPr>
          <w:rFonts w:asciiTheme="majorEastAsia" w:eastAsiaTheme="majorEastAsia" w:hAnsiTheme="majorEastAsia" w:cs="Times"/>
          <w:lang w:eastAsia="zh-CN"/>
        </w:rPr>
        <w:t>array,head</w:t>
      </w:r>
      <w:proofErr w:type="gramEnd"/>
      <w:r w:rsidRPr="002C535D">
        <w:rPr>
          <w:rFonts w:asciiTheme="majorEastAsia" w:eastAsiaTheme="majorEastAsia" w:hAnsiTheme="majorEastAsia" w:cs="Times"/>
          <w:lang w:eastAsia="zh-CN"/>
        </w:rPr>
        <w:t xml:space="preserve">,tail){ </w:t>
      </w:r>
    </w:p>
    <w:p w14:paraId="2C455BB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//考虑到给每个分区操作的时候都是在原有的数组中进行操作的，所以这里head,tail来确定分片的位置 </w:t>
      </w:r>
    </w:p>
    <w:p w14:paraId="7BDCB3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/*生成随机项*/ </w:t>
      </w:r>
    </w:p>
    <w:p w14:paraId="5CD3BA6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var randomnum = Math.floor(ranDom(</w:t>
      </w:r>
      <w:proofErr w:type="gramStart"/>
      <w:r w:rsidRPr="002C535D">
        <w:rPr>
          <w:rFonts w:asciiTheme="majorEastAsia" w:eastAsiaTheme="majorEastAsia" w:hAnsiTheme="majorEastAsia" w:cs="Times"/>
          <w:lang w:eastAsia="zh-CN"/>
        </w:rPr>
        <w:t>head,tail</w:t>
      </w:r>
      <w:proofErr w:type="gramEnd"/>
      <w:r w:rsidRPr="002C535D">
        <w:rPr>
          <w:rFonts w:asciiTheme="majorEastAsia" w:eastAsiaTheme="majorEastAsia" w:hAnsiTheme="majorEastAsia" w:cs="Times"/>
          <w:lang w:eastAsia="zh-CN"/>
        </w:rPr>
        <w:t xml:space="preserve">)); </w:t>
      </w:r>
    </w:p>
    <w:p w14:paraId="41A35D5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random = array[randomnum]; </w:t>
      </w:r>
    </w:p>
    <w:p w14:paraId="334064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/*将小于random的项放置在其左边  策略就是通过一个临时的数组来储存分好区的结果，再到原数组中替换*/ </w:t>
      </w:r>
    </w:p>
    <w:p w14:paraId="484E7FE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arrayTemp = []; </w:t>
      </w:r>
    </w:p>
    <w:p w14:paraId="068CF3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unshiftHead = 0; </w:t>
      </w:r>
    </w:p>
    <w:p w14:paraId="6875562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i = head;i &lt;= tail;i++){ </w:t>
      </w:r>
    </w:p>
    <w:p w14:paraId="78771E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if(array[i]&lt;random</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0CE11DD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arrayTemp.unshift(array[i]); </w:t>
      </w:r>
    </w:p>
    <w:p w14:paraId="33422A6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unshiftHead++; </w:t>
      </w:r>
    </w:p>
    <w:p w14:paraId="0C6189D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}else</w:t>
      </w:r>
      <w:proofErr w:type="gramEnd"/>
      <w:r w:rsidRPr="002C535D">
        <w:rPr>
          <w:rFonts w:asciiTheme="majorEastAsia" w:eastAsiaTheme="majorEastAsia" w:hAnsiTheme="majorEastAsia" w:cs="Times"/>
          <w:lang w:eastAsia="zh-CN"/>
        </w:rPr>
        <w:t xml:space="preserve"> if(array[i]&gt;random){ </w:t>
      </w:r>
    </w:p>
    <w:p w14:paraId="14F1971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arrayTemp.push(array[i]); </w:t>
      </w:r>
    </w:p>
    <w:p w14:paraId="133EC1C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699C900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/*当它等于的时候放哪，这里我想选择放到队列的前面，也就是从unshift后的第一个位置放置*/ </w:t>
      </w:r>
    </w:p>
    <w:p w14:paraId="364E919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if(array[i]===</w:t>
      </w:r>
      <w:proofErr w:type="gramStart"/>
      <w:r w:rsidRPr="002C535D">
        <w:rPr>
          <w:rFonts w:asciiTheme="majorEastAsia" w:eastAsiaTheme="majorEastAsia" w:hAnsiTheme="majorEastAsia" w:cs="Times"/>
          <w:lang w:eastAsia="zh-CN"/>
        </w:rPr>
        <w:t>random){</w:t>
      </w:r>
      <w:proofErr w:type="gramEnd"/>
      <w:r w:rsidRPr="002C535D">
        <w:rPr>
          <w:rFonts w:asciiTheme="majorEastAsia" w:eastAsiaTheme="majorEastAsia" w:hAnsiTheme="majorEastAsia" w:cs="Times"/>
          <w:lang w:eastAsia="zh-CN"/>
        </w:rPr>
        <w:t xml:space="preserve"> </w:t>
      </w:r>
    </w:p>
    <w:p w14:paraId="7F3361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arrayTemp.splice(unshiftHead,</w:t>
      </w:r>
      <w:proofErr w:type="gramStart"/>
      <w:r w:rsidRPr="002C535D">
        <w:rPr>
          <w:rFonts w:asciiTheme="majorEastAsia" w:eastAsiaTheme="majorEastAsia" w:hAnsiTheme="majorEastAsia" w:cs="Times"/>
          <w:lang w:eastAsia="zh-CN"/>
        </w:rPr>
        <w:t>0,array</w:t>
      </w:r>
      <w:proofErr w:type="gramEnd"/>
      <w:r w:rsidRPr="002C535D">
        <w:rPr>
          <w:rFonts w:asciiTheme="majorEastAsia" w:eastAsiaTheme="majorEastAsia" w:hAnsiTheme="majorEastAsia" w:cs="Times"/>
          <w:lang w:eastAsia="zh-CN"/>
        </w:rPr>
        <w:t xml:space="preserve">[i]); </w:t>
      </w:r>
    </w:p>
    <w:p w14:paraId="713EFEC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18C0226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1DF5BA9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/*将对应项覆盖原来的记录*/ </w:t>
      </w:r>
    </w:p>
    <w:p w14:paraId="77040A8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j = head , u=0;j &lt;= tail;j++,u++){ </w:t>
      </w:r>
    </w:p>
    <w:p w14:paraId="71147E1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(j,1,arrayTemp[u]); </w:t>
      </w:r>
    </w:p>
    <w:p w14:paraId="3A35EF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424055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/*寻找中间项所在的index*/ </w:t>
      </w:r>
    </w:p>
    <w:p w14:paraId="390F2E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nowIndex = </w:t>
      </w:r>
      <w:proofErr w:type="gramStart"/>
      <w:r w:rsidRPr="002C535D">
        <w:rPr>
          <w:rFonts w:asciiTheme="majorEastAsia" w:eastAsiaTheme="majorEastAsia" w:hAnsiTheme="majorEastAsia" w:cs="Times"/>
          <w:lang w:eastAsia="zh-CN"/>
        </w:rPr>
        <w:t>array.indexOf</w:t>
      </w:r>
      <w:proofErr w:type="gramEnd"/>
      <w:r w:rsidRPr="002C535D">
        <w:rPr>
          <w:rFonts w:asciiTheme="majorEastAsia" w:eastAsiaTheme="majorEastAsia" w:hAnsiTheme="majorEastAsia" w:cs="Times"/>
          <w:lang w:eastAsia="zh-CN"/>
        </w:rPr>
        <w:t xml:space="preserve">(random); </w:t>
      </w:r>
    </w:p>
    <w:p w14:paraId="1667939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E9648B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/*设置出口，当要放进去的片段只有2项的时候就可以收工了*/ </w:t>
      </w:r>
    </w:p>
    <w:p w14:paraId="0670A98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if(</w:t>
      </w:r>
      <w:proofErr w:type="gramEnd"/>
      <w:r w:rsidRPr="002C535D">
        <w:rPr>
          <w:rFonts w:asciiTheme="majorEastAsia" w:eastAsiaTheme="majorEastAsia" w:hAnsiTheme="majorEastAsia" w:cs="Times"/>
          <w:lang w:eastAsia="zh-CN"/>
        </w:rPr>
        <w:t xml:space="preserve">arrayTemp.length &lt;= 2){ </w:t>
      </w:r>
    </w:p>
    <w:p w14:paraId="2B23EB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return; </w:t>
      </w:r>
    </w:p>
    <w:p w14:paraId="1C067AE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FA4F3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/*递归，同时应用其左右两个区域*/ </w:t>
      </w:r>
    </w:p>
    <w:p w14:paraId="3619FB2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fastSort(</w:t>
      </w:r>
      <w:proofErr w:type="gramStart"/>
      <w:r w:rsidRPr="002C535D">
        <w:rPr>
          <w:rFonts w:asciiTheme="majorEastAsia" w:eastAsiaTheme="majorEastAsia" w:hAnsiTheme="majorEastAsia" w:cs="Times"/>
          <w:lang w:eastAsia="zh-CN"/>
        </w:rPr>
        <w:t>array,head</w:t>
      </w:r>
      <w:proofErr w:type="gramEnd"/>
      <w:r w:rsidRPr="002C535D">
        <w:rPr>
          <w:rFonts w:asciiTheme="majorEastAsia" w:eastAsiaTheme="majorEastAsia" w:hAnsiTheme="majorEastAsia" w:cs="Times"/>
          <w:lang w:eastAsia="zh-CN"/>
        </w:rPr>
        <w:t xml:space="preserve">,nowIndex); </w:t>
      </w:r>
    </w:p>
    <w:p w14:paraId="1DC4C70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fastSort(</w:t>
      </w:r>
      <w:proofErr w:type="gramStart"/>
      <w:r w:rsidRPr="002C535D">
        <w:rPr>
          <w:rFonts w:asciiTheme="majorEastAsia" w:eastAsiaTheme="majorEastAsia" w:hAnsiTheme="majorEastAsia" w:cs="Times"/>
          <w:lang w:eastAsia="zh-CN"/>
        </w:rPr>
        <w:t>array,nowIndex</w:t>
      </w:r>
      <w:proofErr w:type="gramEnd"/>
      <w:r w:rsidRPr="002C535D">
        <w:rPr>
          <w:rFonts w:asciiTheme="majorEastAsia" w:eastAsiaTheme="majorEastAsia" w:hAnsiTheme="majorEastAsia" w:cs="Times"/>
          <w:lang w:eastAsia="zh-CN"/>
        </w:rPr>
        <w:t xml:space="preserve">+1,tail); </w:t>
      </w:r>
    </w:p>
    <w:p w14:paraId="211368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009429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F047A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2，插入排序 </w:t>
      </w:r>
    </w:p>
    <w:p w14:paraId="79D3E24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思想就是在已经排好序的数组中插入到相应的位置，以从小到大排序为例，扫描已经排好序的片段的每一项，如大于，则继续往后，直到他小于一项时，将其插入到这项的前面 </w:t>
      </w:r>
    </w:p>
    <w:p w14:paraId="509D16C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function insertSort(array</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357FF80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/*start根据已排列好的项数决定*/ </w:t>
      </w:r>
    </w:p>
    <w:p w14:paraId="095C258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start=1; </w:t>
      </w:r>
    </w:p>
    <w:p w14:paraId="2F1869D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/*按顺序，每一项检查已排列好的序列*/ </w:t>
      </w:r>
    </w:p>
    <w:p w14:paraId="56A1F1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i=start; i&lt;array.length; start++,i++){ </w:t>
      </w:r>
    </w:p>
    <w:p w14:paraId="1DACD2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     /*跟已排好序的序列做对比，并插入到合适的位置*/ </w:t>
      </w:r>
    </w:p>
    <w:p w14:paraId="0A093D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j=0; j&lt;start; j++){ </w:t>
      </w:r>
    </w:p>
    <w:p w14:paraId="1F7CE6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/*小于或者等于时（我们是升序）插入到该项前面*/ </w:t>
      </w:r>
    </w:p>
    <w:p w14:paraId="1598203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if(array[i]&lt;=array[j</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0819018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console.log(array[i]+' '+array[j]); </w:t>
      </w:r>
    </w:p>
    <w:p w14:paraId="425D45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(j,0,array[i]); </w:t>
      </w:r>
    </w:p>
    <w:p w14:paraId="0F47EF2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/*删除原有项*/ </w:t>
      </w:r>
    </w:p>
    <w:p w14:paraId="55AF2A3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(i+1,1); </w:t>
      </w:r>
    </w:p>
    <w:p w14:paraId="3BF3B23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break; </w:t>
      </w:r>
    </w:p>
    <w:p w14:paraId="0F09865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7B7433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3F1BBF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BC4D88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9B4BA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1551240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4DF6AE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3，冒泡排序 </w:t>
      </w:r>
    </w:p>
    <w:p w14:paraId="6A14AAE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故名思意 ，就是一个个冒泡到最前端或者最后端，主要是通过两两依次比较，以升序为例，如果前一项比后一项大则交换顺序，一直比到最后一对 </w:t>
      </w:r>
    </w:p>
    <w:p w14:paraId="35EE61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function bubbleSort(array</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1513BB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/*给每个未确定的位置做循环*/ </w:t>
      </w:r>
    </w:p>
    <w:p w14:paraId="3102171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unfix=array.length-1; unfix&gt;0; unfix--){ </w:t>
      </w:r>
    </w:p>
    <w:p w14:paraId="383C3BE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/*给进度做个记录，比到未确定位置*/ </w:t>
      </w:r>
    </w:p>
    <w:p w14:paraId="79D2B4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i=0; i&lt;unfix;i++){ </w:t>
      </w:r>
    </w:p>
    <w:p w14:paraId="235169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if(array[i]&gt;array[i+1</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0550ED4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temp = array[i]; </w:t>
      </w:r>
    </w:p>
    <w:p w14:paraId="0CAC13F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(i,1,array[i+1]); </w:t>
      </w:r>
    </w:p>
    <w:p w14:paraId="40879E2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(i+1,1,temp); </w:t>
      </w:r>
    </w:p>
    <w:p w14:paraId="2DCB6F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7073DF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864EF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433C9F7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07BE20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3F09B0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4，选择排序 </w:t>
      </w:r>
    </w:p>
    <w:p w14:paraId="6078F41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将当前未确定块的min或者max取出来插到最前面或者后面 </w:t>
      </w:r>
    </w:p>
    <w:p w14:paraId="1B3859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function selectSort(array</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5BC084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/*给每个插入后的未确定的范围循环，初始是从0开始*/ </w:t>
      </w:r>
    </w:p>
    <w:p w14:paraId="03AA2A8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unfixed=0; unfixed&lt;array.length; unfixed++){ </w:t>
      </w:r>
    </w:p>
    <w:p w14:paraId="322F63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/*设置当前范围的最小值和其索引*/ </w:t>
      </w:r>
    </w:p>
    <w:p w14:paraId="5F147D9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min = array[unfixed]; </w:t>
      </w:r>
    </w:p>
    <w:p w14:paraId="302427E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minIndex = unfixed; </w:t>
      </w:r>
    </w:p>
    <w:p w14:paraId="761BE5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/*在该范围内选出最小值*/ </w:t>
      </w:r>
    </w:p>
    <w:p w14:paraId="27498A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j=unfixed+1; j&lt;array.length; j++){ </w:t>
      </w:r>
    </w:p>
    <w:p w14:paraId="4B545B7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if(min&gt;array[j</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7E450EA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min = array[j]; </w:t>
      </w:r>
    </w:p>
    <w:p w14:paraId="3A5058F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         minIndex = j; </w:t>
      </w:r>
    </w:p>
    <w:p w14:paraId="3771C10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20777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1372B0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/*将最小值插入到unfixed，并且把它所在的原有项替换成*/ </w:t>
      </w:r>
    </w:p>
    <w:p w14:paraId="31E89F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(unfixed,0,min); </w:t>
      </w:r>
    </w:p>
    <w:p w14:paraId="444AE5C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array.splice</w:t>
      </w:r>
      <w:proofErr w:type="gramEnd"/>
      <w:r w:rsidRPr="002C535D">
        <w:rPr>
          <w:rFonts w:asciiTheme="majorEastAsia" w:eastAsiaTheme="majorEastAsia" w:hAnsiTheme="majorEastAsia" w:cs="Times"/>
          <w:lang w:eastAsia="zh-CN"/>
        </w:rPr>
        <w:t xml:space="preserve">(minIndex+1,1); </w:t>
      </w:r>
    </w:p>
    <w:p w14:paraId="085E48C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41BD92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5B67AB7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32950A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3，写一个数组去重的方法</w:t>
      </w:r>
    </w:p>
    <w:p w14:paraId="530772B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方法一： </w:t>
      </w:r>
    </w:p>
    <w:p w14:paraId="5FC8360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1.构建一个新的数组存放结果 </w:t>
      </w:r>
    </w:p>
    <w:p w14:paraId="1ECDDE8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2.for循环中每次从原数组中取出一个元素，用这个元素循环与结果数组对比 </w:t>
      </w:r>
    </w:p>
    <w:p w14:paraId="5ADE79B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3.若结果数组中没有该元素，则存到结果数组中 </w:t>
      </w:r>
    </w:p>
    <w:p w14:paraId="23EF724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缺陷：不能去重数组中得引用类型的值和NaN </w:t>
      </w:r>
    </w:p>
    <w:p w14:paraId="3400457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0974E1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function unique(array</w:t>
      </w:r>
      <w:proofErr w:type="gramStart"/>
      <w:r w:rsidRPr="002C535D">
        <w:rPr>
          <w:rFonts w:asciiTheme="majorEastAsia" w:eastAsiaTheme="majorEastAsia" w:hAnsiTheme="majorEastAsia" w:cs="Times"/>
          <w:lang w:eastAsia="zh-CN"/>
        </w:rPr>
        <w:t>){</w:t>
      </w:r>
      <w:proofErr w:type="gramEnd"/>
      <w:r w:rsidRPr="002C535D">
        <w:rPr>
          <w:rFonts w:asciiTheme="majorEastAsia" w:eastAsiaTheme="majorEastAsia" w:hAnsiTheme="majorEastAsia" w:cs="Times"/>
          <w:lang w:eastAsia="zh-CN"/>
        </w:rPr>
        <w:t xml:space="preserve"> </w:t>
      </w:r>
    </w:p>
    <w:p w14:paraId="63FFE42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result = []; </w:t>
      </w:r>
    </w:p>
    <w:p w14:paraId="6AE18FA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i = 0;i &lt; array.length; i++){ </w:t>
      </w:r>
    </w:p>
    <w:p w14:paraId="6A4FE1F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w:t>
      </w:r>
      <w:proofErr w:type="gramStart"/>
      <w:r w:rsidRPr="002C535D">
        <w:rPr>
          <w:rFonts w:asciiTheme="majorEastAsia" w:eastAsiaTheme="majorEastAsia" w:hAnsiTheme="majorEastAsia" w:cs="Times"/>
          <w:lang w:eastAsia="zh-CN"/>
        </w:rPr>
        <w:t>result.indexOf</w:t>
      </w:r>
      <w:proofErr w:type="gramEnd"/>
      <w:r w:rsidRPr="002C535D">
        <w:rPr>
          <w:rFonts w:asciiTheme="majorEastAsia" w:eastAsiaTheme="majorEastAsia" w:hAnsiTheme="majorEastAsia" w:cs="Times"/>
          <w:lang w:eastAsia="zh-CN"/>
        </w:rPr>
        <w:t xml:space="preserve">(array[i]) == -1) { </w:t>
      </w:r>
    </w:p>
    <w:p w14:paraId="159B94E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result.push</w:t>
      </w:r>
      <w:proofErr w:type="gramEnd"/>
      <w:r w:rsidRPr="002C535D">
        <w:rPr>
          <w:rFonts w:asciiTheme="majorEastAsia" w:eastAsiaTheme="majorEastAsia" w:hAnsiTheme="majorEastAsia" w:cs="Times"/>
          <w:lang w:eastAsia="zh-CN"/>
        </w:rPr>
        <w:t xml:space="preserve">(array[i]); </w:t>
      </w:r>
    </w:p>
    <w:p w14:paraId="0CACE85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605949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5C5E4C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return result; </w:t>
      </w:r>
    </w:p>
    <w:p w14:paraId="28A5795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6F2DA0E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[1,2,1,2,'1','2',0,'1','你好','1','你好',NaN,NaN] =&gt; [1, 2, "1", "2", 0, "你好",NaN,NaN] </w:t>
      </w:r>
    </w:p>
    <w:p w14:paraId="4481A5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[{id: '1'}, {id: '1'}] =&gt; [{id: '1'}, {id: '1’}] </w:t>
      </w:r>
    </w:p>
    <w:p w14:paraId="3CA921F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F89741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//方法二：ES6 </w:t>
      </w:r>
    </w:p>
    <w:p w14:paraId="1737BBB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Array.from(new Set(array)) </w:t>
      </w:r>
    </w:p>
    <w:p w14:paraId="50297D7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[1,2,1,2,'1','2',0,'1','你好','1','你好',NaN,NaN] =&gt; [1, 2, "1", "2", 0, "你好", NaN] </w:t>
      </w:r>
    </w:p>
    <w:p w14:paraId="62BF7FE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79B48F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4，说一下js模板引擎</w:t>
      </w:r>
    </w:p>
    <w:p w14:paraId="4B4B097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模板引擎原理总结起来就是：先获取html中对应的id下得innerHTML，利用开始标签和关闭标签进行字符串切分，其实是将模板划分成两部份内容，一部分是html部分，一部分是逻辑部分，通过区别一些特殊符号比如each、if等来将字符串拼接成函数式的字符串,将两部分各自经过处理后，再次拼接到一起，最后将拼接好的字符串采用new Function()的方式转化成所需要的函数。 </w:t>
      </w:r>
    </w:p>
    <w:p w14:paraId="18B6FC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常用的模版引擎主要有，Template.js，handlebars.js </w:t>
      </w:r>
    </w:p>
    <w:p w14:paraId="3F1438D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5D4B20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5，是否了解公钥加密和私钥加密。</w:t>
      </w:r>
    </w:p>
    <w:p w14:paraId="4BBD581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一般情况下是指私钥用于对数据进行签名，公钥用于对签名进行验证; </w:t>
      </w:r>
    </w:p>
    <w:p w14:paraId="39E8EC4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HTTP网站在浏览器端用公钥加密敏感数据，然后在服务器端再用私钥解密。 </w:t>
      </w:r>
    </w:p>
    <w:p w14:paraId="37BE3B8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7FED06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6， js深度复制的方式</w:t>
      </w:r>
    </w:p>
    <w:p w14:paraId="258D22B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1.使用jq的$.extend(true, target, obj) </w:t>
      </w:r>
    </w:p>
    <w:p w14:paraId="327A45B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2.newobj = Object.create(sourceObj)，// 但是这个是有个问题就是 newobj的更改不会影响到 sourceobj但是 sourceobj的更改会影响到newObj </w:t>
      </w:r>
    </w:p>
    <w:p w14:paraId="17D03E0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3.newobj = JSON.parse(JSON.stringify(sourceObj)) </w:t>
      </w:r>
    </w:p>
    <w:p w14:paraId="2AE8DBF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24ADC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7，js设计模式</w:t>
      </w:r>
    </w:p>
    <w:p w14:paraId="4D01E70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总体来说设计模式分为三大类： </w:t>
      </w:r>
    </w:p>
    <w:p w14:paraId="5D08676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创建型模式，共五种：工厂方法模式、抽象工厂模式、单例模式、建造者模式、原型模式。 </w:t>
      </w:r>
    </w:p>
    <w:p w14:paraId="2674E52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结构型模式，共七种：适配器模式、装饰器模式、代理模式、外观模式、桥接模式、组合模式、享元模式。 </w:t>
      </w:r>
    </w:p>
    <w:p w14:paraId="6D876B6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行为型模式，共十一种：策略模式、模板方法模式、观察者模式、迭代子模式、责任链模式、命令模式、备忘录模式、状态模式、访问者模式、中介者模 </w:t>
      </w:r>
    </w:p>
    <w:p w14:paraId="7F30E3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详细：</w:t>
      </w:r>
      <w:hyperlink r:id="rId13" w:history="1">
        <w:r w:rsidRPr="002C535D">
          <w:rPr>
            <w:rFonts w:asciiTheme="majorEastAsia" w:eastAsiaTheme="majorEastAsia" w:hAnsiTheme="majorEastAsia" w:cs="Times"/>
            <w:color w:val="0000E9"/>
            <w:u w:val="single" w:color="0000E9"/>
            <w:lang w:eastAsia="zh-CN"/>
          </w:rPr>
          <w:t>http://www.alloyteam.com/2012/10/common-javascript-design-patterns/</w:t>
        </w:r>
      </w:hyperlink>
      <w:r w:rsidRPr="002C535D">
        <w:rPr>
          <w:rFonts w:asciiTheme="majorEastAsia" w:eastAsiaTheme="majorEastAsia" w:hAnsiTheme="majorEastAsia" w:cs="Times"/>
          <w:lang w:eastAsia="zh-CN"/>
        </w:rPr>
        <w:t xml:space="preserve"> </w:t>
      </w:r>
    </w:p>
    <w:p w14:paraId="11A01A1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615F6D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8，获取当前网址url并从中截取信息。 </w:t>
      </w:r>
    </w:p>
    <w:p w14:paraId="53AB741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390817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9C3DBD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9D6B67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9，</w:t>
      </w:r>
      <w:r w:rsidRPr="002C535D">
        <w:rPr>
          <w:rFonts w:asciiTheme="majorEastAsia" w:eastAsiaTheme="majorEastAsia" w:hAnsiTheme="majorEastAsia" w:cs="Helvetica Neue"/>
          <w:color w:val="262626"/>
          <w:sz w:val="28"/>
          <w:szCs w:val="28"/>
          <w:lang w:eastAsia="zh-CN"/>
        </w:rPr>
        <w:t>数组去重，并手写代码</w:t>
      </w:r>
      <w:r w:rsidRPr="002C535D">
        <w:rPr>
          <w:rFonts w:asciiTheme="majorEastAsia" w:eastAsiaTheme="majorEastAsia" w:hAnsiTheme="majorEastAsia" w:cs="Times"/>
          <w:lang w:eastAsia="zh-CN"/>
        </w:rPr>
        <w:t xml:space="preserve"> </w:t>
      </w:r>
    </w:p>
    <w:p w14:paraId="7D23568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FBCAFE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B4DF7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ED10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40" w:lineRule="atLeast"/>
        <w:rPr>
          <w:rFonts w:asciiTheme="majorEastAsia" w:eastAsiaTheme="majorEastAsia" w:hAnsiTheme="majorEastAsia" w:cs="Times"/>
          <w:lang w:eastAsia="zh-CN"/>
        </w:rPr>
      </w:pPr>
      <w:r w:rsidRPr="002C535D">
        <w:rPr>
          <w:rFonts w:asciiTheme="majorEastAsia" w:eastAsiaTheme="majorEastAsia" w:hAnsiTheme="majorEastAsia" w:cs="Helvetica Neue"/>
          <w:b/>
          <w:bCs/>
          <w:color w:val="262626"/>
          <w:sz w:val="28"/>
          <w:szCs w:val="28"/>
          <w:lang w:eastAsia="zh-CN"/>
        </w:rPr>
        <w:t>10，图片懒加载与预加载？</w:t>
      </w:r>
    </w:p>
    <w:p w14:paraId="16AE24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1，图片懒加载的原理就是暂时不设置图片的src属性，而是将图片的url隐藏起来，比如先写在data-src里面，等某些事件触发的时候(比如滚动到底部，点击加载图片)再将图片真实的url放进src属性里面，从而实现图片的延迟加载</w:t>
      </w:r>
    </w:p>
    <w:p w14:paraId="31B6EC4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Javascript预加载图片的方式：</w:t>
      </w:r>
    </w:p>
    <w:p w14:paraId="5192C1A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function preloadImg(url) {</w:t>
      </w:r>
    </w:p>
    <w:p w14:paraId="061CBC9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xml:space="preserve">    var img = new </w:t>
      </w:r>
      <w:proofErr w:type="gramStart"/>
      <w:r w:rsidRPr="002C535D">
        <w:rPr>
          <w:rFonts w:asciiTheme="majorEastAsia" w:eastAsiaTheme="majorEastAsia" w:hAnsiTheme="majorEastAsia" w:cs="Times"/>
          <w:color w:val="262626"/>
          <w:lang w:eastAsia="zh-CN"/>
        </w:rPr>
        <w:t>Image(</w:t>
      </w:r>
      <w:proofErr w:type="gramEnd"/>
      <w:r w:rsidRPr="002C535D">
        <w:rPr>
          <w:rFonts w:asciiTheme="majorEastAsia" w:eastAsiaTheme="majorEastAsia" w:hAnsiTheme="majorEastAsia" w:cs="Times"/>
          <w:color w:val="262626"/>
          <w:lang w:eastAsia="zh-CN"/>
        </w:rPr>
        <w:t>);</w:t>
      </w:r>
    </w:p>
    <w:p w14:paraId="177B2C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img.src = url;</w:t>
      </w:r>
    </w:p>
    <w:p w14:paraId="6B5857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if(</w:t>
      </w:r>
      <w:hyperlink r:id="rId14" w:history="1">
        <w:proofErr w:type="gramStart"/>
        <w:r w:rsidRPr="002C535D">
          <w:rPr>
            <w:rFonts w:asciiTheme="majorEastAsia" w:eastAsiaTheme="majorEastAsia" w:hAnsiTheme="majorEastAsia" w:cs="Times"/>
            <w:color w:val="262626"/>
            <w:u w:val="single"/>
            <w:lang w:eastAsia="zh-CN"/>
          </w:rPr>
          <w:t>img.complete</w:t>
        </w:r>
        <w:proofErr w:type="gramEnd"/>
      </w:hyperlink>
      <w:r w:rsidRPr="002C535D">
        <w:rPr>
          <w:rFonts w:asciiTheme="majorEastAsia" w:eastAsiaTheme="majorEastAsia" w:hAnsiTheme="majorEastAsia" w:cs="Times"/>
          <w:color w:val="262626"/>
          <w:lang w:eastAsia="zh-CN"/>
        </w:rPr>
        <w:t>) {</w:t>
      </w:r>
    </w:p>
    <w:p w14:paraId="3713A43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//接下来可以使用图片了</w:t>
      </w:r>
    </w:p>
    <w:p w14:paraId="078EDAE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//do something here</w:t>
      </w:r>
    </w:p>
    <w:p w14:paraId="0E71518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 else {</w:t>
      </w:r>
    </w:p>
    <w:p w14:paraId="2C51479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w:t>
      </w:r>
      <w:proofErr w:type="gramStart"/>
      <w:r w:rsidRPr="002C535D">
        <w:rPr>
          <w:rFonts w:asciiTheme="majorEastAsia" w:eastAsiaTheme="majorEastAsia" w:hAnsiTheme="majorEastAsia" w:cs="Times"/>
          <w:color w:val="262626"/>
          <w:lang w:eastAsia="zh-CN"/>
        </w:rPr>
        <w:t>img.onload</w:t>
      </w:r>
      <w:proofErr w:type="gramEnd"/>
      <w:r w:rsidRPr="002C535D">
        <w:rPr>
          <w:rFonts w:asciiTheme="majorEastAsia" w:eastAsiaTheme="majorEastAsia" w:hAnsiTheme="majorEastAsia" w:cs="Times"/>
          <w:color w:val="262626"/>
          <w:lang w:eastAsia="zh-CN"/>
        </w:rPr>
        <w:t xml:space="preserve"> = function() {</w:t>
      </w:r>
    </w:p>
    <w:p w14:paraId="453431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//接下来可以使用图片了</w:t>
      </w:r>
    </w:p>
    <w:p w14:paraId="7E5792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//do something here</w:t>
      </w:r>
    </w:p>
    <w:p w14:paraId="0097974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w:t>
      </w:r>
    </w:p>
    <w:p w14:paraId="5292C1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w:t>
      </w:r>
    </w:p>
    <w:p w14:paraId="630D95C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w:t>
      </w:r>
    </w:p>
    <w:p w14:paraId="1B373E6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16179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2，图片预加载，是指在一些需要展示大量图片的网站，实现图片的提前加载。从而提升用户体验。常用的方式有两种，一种是隐藏在css的background的url属性里面，一种是通过javascript的Image对象设置实例对象的src属性实现图片的预加载。</w:t>
      </w:r>
    </w:p>
    <w:p w14:paraId="037ABCD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CSS预加载图片方式：</w:t>
      </w:r>
    </w:p>
    <w:p w14:paraId="16ABFAF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xml:space="preserve">#preload-01 </w:t>
      </w:r>
      <w:proofErr w:type="gramStart"/>
      <w:r w:rsidRPr="002C535D">
        <w:rPr>
          <w:rFonts w:asciiTheme="majorEastAsia" w:eastAsiaTheme="majorEastAsia" w:hAnsiTheme="majorEastAsia" w:cs="Times"/>
          <w:color w:val="262626"/>
          <w:lang w:eastAsia="zh-CN"/>
        </w:rPr>
        <w:t>{ background</w:t>
      </w:r>
      <w:proofErr w:type="gramEnd"/>
      <w:r w:rsidRPr="002C535D">
        <w:rPr>
          <w:rFonts w:asciiTheme="majorEastAsia" w:eastAsiaTheme="majorEastAsia" w:hAnsiTheme="majorEastAsia" w:cs="Times"/>
          <w:color w:val="262626"/>
          <w:lang w:eastAsia="zh-CN"/>
        </w:rPr>
        <w:t>: url(</w:t>
      </w:r>
      <w:hyperlink r:id="rId15" w:history="1">
        <w:r w:rsidRPr="002C535D">
          <w:rPr>
            <w:rFonts w:asciiTheme="majorEastAsia" w:eastAsiaTheme="majorEastAsia" w:hAnsiTheme="majorEastAsia" w:cs="Times"/>
            <w:color w:val="262626"/>
            <w:u w:val="single"/>
            <w:lang w:eastAsia="zh-CN"/>
          </w:rPr>
          <w:t>http://domain.tld/image-01.png</w:t>
        </w:r>
      </w:hyperlink>
      <w:r w:rsidRPr="002C535D">
        <w:rPr>
          <w:rFonts w:asciiTheme="majorEastAsia" w:eastAsiaTheme="majorEastAsia" w:hAnsiTheme="majorEastAsia" w:cs="Times"/>
          <w:color w:val="262626"/>
          <w:lang w:eastAsia="zh-CN"/>
        </w:rPr>
        <w:t>) no-repeat -9999px -9999px; }  </w:t>
      </w:r>
    </w:p>
    <w:p w14:paraId="5EC8CF8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xml:space="preserve">#preload-02 </w:t>
      </w:r>
      <w:proofErr w:type="gramStart"/>
      <w:r w:rsidRPr="002C535D">
        <w:rPr>
          <w:rFonts w:asciiTheme="majorEastAsia" w:eastAsiaTheme="majorEastAsia" w:hAnsiTheme="majorEastAsia" w:cs="Times"/>
          <w:color w:val="262626"/>
          <w:lang w:eastAsia="zh-CN"/>
        </w:rPr>
        <w:t>{ background</w:t>
      </w:r>
      <w:proofErr w:type="gramEnd"/>
      <w:r w:rsidRPr="002C535D">
        <w:rPr>
          <w:rFonts w:asciiTheme="majorEastAsia" w:eastAsiaTheme="majorEastAsia" w:hAnsiTheme="majorEastAsia" w:cs="Times"/>
          <w:color w:val="262626"/>
          <w:lang w:eastAsia="zh-CN"/>
        </w:rPr>
        <w:t>: url(</w:t>
      </w:r>
      <w:hyperlink r:id="rId16" w:history="1">
        <w:r w:rsidRPr="002C535D">
          <w:rPr>
            <w:rFonts w:asciiTheme="majorEastAsia" w:eastAsiaTheme="majorEastAsia" w:hAnsiTheme="majorEastAsia" w:cs="Times"/>
            <w:color w:val="262626"/>
            <w:u w:val="single"/>
            <w:lang w:eastAsia="zh-CN"/>
          </w:rPr>
          <w:t>http://domain.tld/image-02.png</w:t>
        </w:r>
      </w:hyperlink>
      <w:r w:rsidRPr="002C535D">
        <w:rPr>
          <w:rFonts w:asciiTheme="majorEastAsia" w:eastAsiaTheme="majorEastAsia" w:hAnsiTheme="majorEastAsia" w:cs="Times"/>
          <w:color w:val="262626"/>
          <w:lang w:eastAsia="zh-CN"/>
        </w:rPr>
        <w:t>) no-repeat -9999px -9999px; }  </w:t>
      </w:r>
    </w:p>
    <w:p w14:paraId="58CDF4B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color w:val="262626"/>
          <w:lang w:eastAsia="zh-CN"/>
        </w:rPr>
        <w:t xml:space="preserve">#preload-03 </w:t>
      </w:r>
      <w:proofErr w:type="gramStart"/>
      <w:r w:rsidRPr="002C535D">
        <w:rPr>
          <w:rFonts w:asciiTheme="majorEastAsia" w:eastAsiaTheme="majorEastAsia" w:hAnsiTheme="majorEastAsia" w:cs="Times"/>
          <w:color w:val="262626"/>
          <w:lang w:eastAsia="zh-CN"/>
        </w:rPr>
        <w:t>{ background</w:t>
      </w:r>
      <w:proofErr w:type="gramEnd"/>
      <w:r w:rsidRPr="002C535D">
        <w:rPr>
          <w:rFonts w:asciiTheme="majorEastAsia" w:eastAsiaTheme="majorEastAsia" w:hAnsiTheme="majorEastAsia" w:cs="Times"/>
          <w:color w:val="262626"/>
          <w:lang w:eastAsia="zh-CN"/>
        </w:rPr>
        <w:t>: url(</w:t>
      </w:r>
      <w:hyperlink r:id="rId17" w:history="1">
        <w:r w:rsidRPr="002C535D">
          <w:rPr>
            <w:rFonts w:asciiTheme="majorEastAsia" w:eastAsiaTheme="majorEastAsia" w:hAnsiTheme="majorEastAsia" w:cs="Times"/>
            <w:color w:val="262626"/>
            <w:u w:val="single"/>
            <w:lang w:eastAsia="zh-CN"/>
          </w:rPr>
          <w:t>http://domain.tld/image-03.png</w:t>
        </w:r>
      </w:hyperlink>
      <w:r w:rsidRPr="002C535D">
        <w:rPr>
          <w:rFonts w:asciiTheme="majorEastAsia" w:eastAsiaTheme="majorEastAsia" w:hAnsiTheme="majorEastAsia" w:cs="Times"/>
          <w:color w:val="262626"/>
          <w:lang w:eastAsia="zh-CN"/>
        </w:rPr>
        <w:t>) no-repeat -9999px -9999px; }</w:t>
      </w:r>
    </w:p>
    <w:p w14:paraId="7031CA5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12BB4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11，实现一个弹窗插件，怎么实现 </w:t>
      </w:r>
    </w:p>
    <w:p w14:paraId="44BF72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F85F87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19AC8F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A1CD2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12，实现一个轮播效果 </w:t>
      </w:r>
    </w:p>
    <w:p w14:paraId="7EB6BF8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3DEF2C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B1416C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13，统计字符串中次数最多字母</w:t>
      </w:r>
    </w:p>
    <w:p w14:paraId="2CB9C3E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function findMaxDuplicateChar(str) { </w:t>
      </w:r>
    </w:p>
    <w:p w14:paraId="6D9C597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if(</w:t>
      </w:r>
      <w:proofErr w:type="gramEnd"/>
      <w:r w:rsidRPr="002C535D">
        <w:rPr>
          <w:rFonts w:asciiTheme="majorEastAsia" w:eastAsiaTheme="majorEastAsia" w:hAnsiTheme="majorEastAsia" w:cs="Times"/>
          <w:lang w:eastAsia="zh-CN"/>
        </w:rPr>
        <w:t xml:space="preserve">str.length == 1) { </w:t>
      </w:r>
    </w:p>
    <w:p w14:paraId="2220219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return str; </w:t>
      </w:r>
    </w:p>
    <w:p w14:paraId="45B45F2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3B39D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charObj = {}; </w:t>
      </w:r>
    </w:p>
    <w:p w14:paraId="0CAF4AF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i = 0; i &lt; str.length; i++) { </w:t>
      </w:r>
    </w:p>
    <w:p w14:paraId="3BDCAAE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if</w:t>
      </w:r>
      <w:proofErr w:type="gramStart"/>
      <w:r w:rsidRPr="002C535D">
        <w:rPr>
          <w:rFonts w:asciiTheme="majorEastAsia" w:eastAsiaTheme="majorEastAsia" w:hAnsiTheme="majorEastAsia" w:cs="Times"/>
          <w:lang w:eastAsia="zh-CN"/>
        </w:rPr>
        <w:t>(!charObj</w:t>
      </w:r>
      <w:proofErr w:type="gramEnd"/>
      <w:r w:rsidRPr="002C535D">
        <w:rPr>
          <w:rFonts w:asciiTheme="majorEastAsia" w:eastAsiaTheme="majorEastAsia" w:hAnsiTheme="majorEastAsia" w:cs="Times"/>
          <w:lang w:eastAsia="zh-CN"/>
        </w:rPr>
        <w:t xml:space="preserve">[str.charAt(i)]) { </w:t>
      </w:r>
    </w:p>
    <w:p w14:paraId="1B95DF8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charObj[</w:t>
      </w:r>
      <w:proofErr w:type="gramStart"/>
      <w:r w:rsidRPr="002C535D">
        <w:rPr>
          <w:rFonts w:asciiTheme="majorEastAsia" w:eastAsiaTheme="majorEastAsia" w:hAnsiTheme="majorEastAsia" w:cs="Times"/>
          <w:lang w:eastAsia="zh-CN"/>
        </w:rPr>
        <w:t>str.charAt</w:t>
      </w:r>
      <w:proofErr w:type="gramEnd"/>
      <w:r w:rsidRPr="002C535D">
        <w:rPr>
          <w:rFonts w:asciiTheme="majorEastAsia" w:eastAsiaTheme="majorEastAsia" w:hAnsiTheme="majorEastAsia" w:cs="Times"/>
          <w:lang w:eastAsia="zh-CN"/>
        </w:rPr>
        <w:t xml:space="preserve">(i)] = 1; </w:t>
      </w:r>
    </w:p>
    <w:p w14:paraId="5FABFB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else { </w:t>
      </w:r>
    </w:p>
    <w:p w14:paraId="63CC165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charObj[</w:t>
      </w:r>
      <w:proofErr w:type="gramStart"/>
      <w:r w:rsidRPr="002C535D">
        <w:rPr>
          <w:rFonts w:asciiTheme="majorEastAsia" w:eastAsiaTheme="majorEastAsia" w:hAnsiTheme="majorEastAsia" w:cs="Times"/>
          <w:lang w:eastAsia="zh-CN"/>
        </w:rPr>
        <w:t>str.charAt</w:t>
      </w:r>
      <w:proofErr w:type="gramEnd"/>
      <w:r w:rsidRPr="002C535D">
        <w:rPr>
          <w:rFonts w:asciiTheme="majorEastAsia" w:eastAsiaTheme="majorEastAsia" w:hAnsiTheme="majorEastAsia" w:cs="Times"/>
          <w:lang w:eastAsia="zh-CN"/>
        </w:rPr>
        <w:t xml:space="preserve">(i)] += 1; </w:t>
      </w:r>
    </w:p>
    <w:p w14:paraId="2781ECE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3E6A704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146302A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var maxChar = '', </w:t>
      </w:r>
    </w:p>
    <w:p w14:paraId="3569A1D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maxValue = 1; </w:t>
      </w:r>
    </w:p>
    <w:p w14:paraId="3072F23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w:t>
      </w:r>
      <w:proofErr w:type="gramStart"/>
      <w:r w:rsidRPr="002C535D">
        <w:rPr>
          <w:rFonts w:asciiTheme="majorEastAsia" w:eastAsiaTheme="majorEastAsia" w:hAnsiTheme="majorEastAsia" w:cs="Times"/>
          <w:lang w:eastAsia="zh-CN"/>
        </w:rPr>
        <w:t>for(</w:t>
      </w:r>
      <w:proofErr w:type="gramEnd"/>
      <w:r w:rsidRPr="002C535D">
        <w:rPr>
          <w:rFonts w:asciiTheme="majorEastAsia" w:eastAsiaTheme="majorEastAsia" w:hAnsiTheme="majorEastAsia" w:cs="Times"/>
          <w:lang w:eastAsia="zh-CN"/>
        </w:rPr>
        <w:t xml:space="preserve">var k in charObj) { </w:t>
      </w:r>
    </w:p>
    <w:p w14:paraId="44C3603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if(charObj[k] &gt;= maxValue) { </w:t>
      </w:r>
    </w:p>
    <w:p w14:paraId="164F840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maxChar = k; </w:t>
      </w:r>
    </w:p>
    <w:p w14:paraId="038832F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maxValue = charObj[k]; </w:t>
      </w:r>
    </w:p>
    <w:p w14:paraId="1B19143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C284E1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 </w:t>
      </w:r>
    </w:p>
    <w:p w14:paraId="21482A8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return maxChar + '：' + maxValue; </w:t>
      </w:r>
    </w:p>
    <w:p w14:paraId="6894985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w:t>
      </w:r>
    </w:p>
    <w:p w14:paraId="27A63CB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F7522C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14，变态题目解析</w:t>
      </w:r>
    </w:p>
    <w:p w14:paraId="3BC34F3C" w14:textId="77777777" w:rsidR="002C535D" w:rsidRPr="002C535D" w:rsidRDefault="00545161"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hyperlink r:id="rId18" w:history="1">
        <w:r w:rsidR="002C535D" w:rsidRPr="002C535D">
          <w:rPr>
            <w:rFonts w:asciiTheme="majorEastAsia" w:eastAsiaTheme="majorEastAsia" w:hAnsiTheme="majorEastAsia" w:cs="Times"/>
            <w:color w:val="0000E9"/>
            <w:u w:val="single" w:color="0000E9"/>
            <w:lang w:eastAsia="zh-CN"/>
          </w:rPr>
          <w:t>https://juejin.im/entry/58adabd6da2f6054bd1f499f</w:t>
        </w:r>
      </w:hyperlink>
    </w:p>
    <w:p w14:paraId="4EC373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B3AC87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9292B4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27，对Node的优点和缺点提出了自己的看法？ </w:t>
      </w:r>
    </w:p>
    <w:p w14:paraId="1B6F6AB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优点）因为Node是基于事件驱动和无阻塞的，所以非常适合处理并发请求，因此构建在Node上的代理服务器相比其他技术实现（如Ruby）的服务器表现要好得多。此外，与Node代理服务器交互的客户端代码是由javascript语言编写的，因此客户端和服务器端都用同一种语言编写，这是非常美妙的事情。 </w:t>
      </w:r>
    </w:p>
    <w:p w14:paraId="1C5EA3D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5C1088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*（缺点）Node是一个相对新的开源项目，所以不太稳定，它总是一直在变，而且缺少足够多的第三方库支持。看起来，就像是Ruby/Rails当年的样子。 </w:t>
      </w:r>
    </w:p>
    <w:p w14:paraId="097152E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B86276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4A1AEA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模块化</w:t>
      </w:r>
    </w:p>
    <w:p w14:paraId="09B6CEA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4523CD0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1，commonjs?</w:t>
      </w:r>
      <w:proofErr w:type="gramStart"/>
      <w:r w:rsidRPr="002C535D">
        <w:rPr>
          <w:rFonts w:asciiTheme="majorEastAsia" w:eastAsiaTheme="majorEastAsia" w:hAnsiTheme="majorEastAsia" w:cs="Times"/>
          <w:b/>
          <w:bCs/>
          <w:lang w:eastAsia="zh-CN"/>
        </w:rPr>
        <w:t>requirejs?AMD</w:t>
      </w:r>
      <w:proofErr w:type="gramEnd"/>
      <w:r w:rsidRPr="002C535D">
        <w:rPr>
          <w:rFonts w:asciiTheme="majorEastAsia" w:eastAsiaTheme="majorEastAsia" w:hAnsiTheme="majorEastAsia" w:cs="Times"/>
          <w:b/>
          <w:bCs/>
          <w:lang w:eastAsia="zh-CN"/>
        </w:rPr>
        <w:t>|CMD|UMD?</w:t>
      </w:r>
    </w:p>
    <w:p w14:paraId="097CEA3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1.CommonJS就是为JS的表现来制定规范，NodeJS是这种规范的实现，webpack 也是以CommonJS的形式来书写。因为js没有模块的功能，所以CommonJS应运而生。但它不能在浏览器中运行。 CommonJS定义的模块分为:{模块引用(require)} {模块定义(exports)} {模块标识(module)} </w:t>
      </w:r>
    </w:p>
    <w:p w14:paraId="18314E8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69EDDD3"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2.RequireJS 是一个JavaScript模块加载器。         RequireJS有两个主要方法(method): define()和require()。这两个方法基本上拥有相同的定义(declaration) 并且它们都知道如何加载的依赖关系，然后执行一个回调函数(callback function)。与require()不同的是， define()用来存储代码作为一个已命名的模块。 因此define()的回调函数需要有一个返回值作为这个模块定义。这些类似被定义的模块叫作AMD (Asynchronous Module Definition，异步模块定义)。 </w:t>
      </w:r>
    </w:p>
    <w:p w14:paraId="07B0AB6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FABD69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3.AMD 是 RequireJS 在推广过程中对模块定义的规范化产出 AMD异步加载模块。它的模块支持对象 函数 构造器 字符串 JSON等各种类型的模块。 适用AMD规范适用define方法定义模块。 </w:t>
      </w:r>
    </w:p>
    <w:p w14:paraId="1E54790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9B5073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4.CMD是SeaJS 在推广过程中对模块定义的规范化产出 </w:t>
      </w:r>
    </w:p>
    <w:p w14:paraId="20E3CAB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AMD与CDM的区别： </w:t>
      </w:r>
    </w:p>
    <w:p w14:paraId="5DE4854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（1）对于于依赖的模块，AMD 是提前执行(好像现在也可以延迟执行了)，CMD 是延迟执行。 </w:t>
      </w:r>
    </w:p>
    <w:p w14:paraId="22D8DFF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（2）AMD 推崇依赖前置，CMD 推崇依赖就近。 </w:t>
      </w:r>
    </w:p>
    <w:p w14:paraId="7515AA6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（3）AMD 推崇复用接口，CMD 推崇单用接口。 </w:t>
      </w:r>
    </w:p>
    <w:p w14:paraId="5B37F64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（4）书写规范的差异。 </w:t>
      </w:r>
    </w:p>
    <w:p w14:paraId="0CF0FE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71B0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5.umd是AMD和CommonJS的糅合。 </w:t>
      </w:r>
    </w:p>
    <w:p w14:paraId="6894CFF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AMD 浏览器第一的原则发展 异步加载模块。 </w:t>
      </w:r>
    </w:p>
    <w:p w14:paraId="2FFB2A1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CommonJS模块以服务器第一原则发展，选择同步加载，它的模块无需包装(unwrapped modules)。这迫使人们又想出另一个更通用的模式UMD ( Universal Module Definition ), 希望解决跨平台的解决方案。UMD先判断是否支持Node.js的模块( exports )是否存在，存在则使用Node.js模块模式。 </w:t>
      </w:r>
    </w:p>
    <w:p w14:paraId="518BB69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7E9663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003739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2，模块化的理解</w:t>
      </w:r>
    </w:p>
    <w:p w14:paraId="2F7674C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模块化的话其实主要就是对于js功能逻辑的划分，在js中我们一般都吧一个js文件定义成一个模块，模块主要的职责就是（封装实现，暴露接口，声明依赖） </w:t>
      </w:r>
    </w:p>
    <w:p w14:paraId="6E6B83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D92A51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DD33E7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3，AMD和CMD的区别</w:t>
      </w:r>
    </w:p>
    <w:p w14:paraId="5C0F308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DC627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AMD 是 RequireJS 在推广过程中对模块定义的规范化产出。 </w:t>
      </w:r>
    </w:p>
    <w:p w14:paraId="45D40BE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CMD 是 SeaJS 在推广过程中对模块定义的规范化产出。 </w:t>
      </w:r>
    </w:p>
    <w:p w14:paraId="72D9D7B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A355AC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对于依赖的模块，AMD 是提前执行，CMD 是延迟执行。不过 RequireJS 从 2.0 开始，也改成可以延迟执行（根据写法不同，处理方式不同）。CMD 推崇 as lazy as possible. </w:t>
      </w:r>
    </w:p>
    <w:p w14:paraId="5BE943B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CMD 推崇依赖就近，AMD 推崇依赖前置。 </w:t>
      </w:r>
    </w:p>
    <w:p w14:paraId="1ED783C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 </w:t>
      </w:r>
    </w:p>
    <w:p w14:paraId="4CE6F09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2A78F8A"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r w:rsidRPr="002C535D">
        <w:rPr>
          <w:rFonts w:asciiTheme="majorEastAsia" w:eastAsiaTheme="majorEastAsia" w:hAnsiTheme="majorEastAsia" w:cs="Times"/>
          <w:b/>
          <w:bCs/>
          <w:sz w:val="48"/>
          <w:szCs w:val="48"/>
          <w:lang w:eastAsia="zh-CN"/>
        </w:rPr>
        <w:t>前端安全</w:t>
      </w:r>
    </w:p>
    <w:p w14:paraId="013A8910"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560" w:lineRule="atLeast"/>
        <w:rPr>
          <w:rFonts w:asciiTheme="majorEastAsia" w:eastAsiaTheme="majorEastAsia" w:hAnsiTheme="majorEastAsia" w:cs="Times"/>
          <w:lang w:eastAsia="zh-CN"/>
        </w:rPr>
      </w:pPr>
    </w:p>
    <w:p w14:paraId="3DA8DBD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1，XSS（Cross Site Scripting，跨站脚本攻击）</w:t>
      </w:r>
    </w:p>
    <w:p w14:paraId="1205B2D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这是前端最常见的攻击方式，很多大型网站（如 Facebook）都被 XSS 攻击过。 </w:t>
      </w:r>
    </w:p>
    <w:p w14:paraId="7FAA1C0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C02D89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举一个例子，我在一个博客网站正常发表一篇文章，输入汉字、英文和图片，完全没有问题。但是如果我写的是恶意的 JS 脚本，例如获取到document.cookie然后传输到自己的服务器上，那我这篇博客的每一次浏览都会执行这个脚本，都会把访客 cookie 中的信息偷偷传递到我的服务器上来。 </w:t>
      </w:r>
    </w:p>
    <w:p w14:paraId="543B153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9A9669F"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其实原理上就是黑客通过某种方式（发布文章、发布评论等）将一段特定的 JS 代码隐蔽地输入进去。然后别人再看这篇文章或者评论时，之前注入的这段 JS 代码就执行了。JS 代码一旦执行，那可就不受控制了，因为它跟网页原有的 JS 有同样的权限，例如可以获取 server 端数据、可以获取 cookie 等。于是，攻击就这样发生了。 </w:t>
      </w:r>
    </w:p>
    <w:p w14:paraId="72D2CFD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C7BF1C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XSS的危害 </w:t>
      </w:r>
    </w:p>
    <w:p w14:paraId="59F7193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XSS 的危害相当大，如果页面可以随意执行别人不安全的 JS 代码，轻则会让页面错乱、功能缺失，重则会造成用户的信息泄露。 </w:t>
      </w:r>
    </w:p>
    <w:p w14:paraId="778F161D"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7504D2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比如早些年社交网站经常爆出 XSS 蠕虫，通过发布的文章内插入 JS，用户访问了感染不安全 JS 注入的文章，会自动重新发布新的文章，这样的文章会通过推荐系统进入到每个用户的文章列表面前，很快就会造成大规模的感染。 </w:t>
      </w:r>
    </w:p>
    <w:p w14:paraId="6EAC72F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8C31E22"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还有利用获取 cookie 的方式，将 cookie 传入入侵者的服务器上，入侵者就可以模拟 cookie 登录网站，对用户的信息进行篡改。 </w:t>
      </w:r>
    </w:p>
    <w:p w14:paraId="2067E561"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4CD78AB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XSS的预防 </w:t>
      </w:r>
    </w:p>
    <w:p w14:paraId="03F1451B"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那么如何预防 XSS 攻击呢？—— 最根本的方式，就是对用户输入的内容进行验证和替换，需要替换的字符有： </w:t>
      </w:r>
    </w:p>
    <w:p w14:paraId="59F4E03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224B96A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&amp; 替换为：&amp;amp; </w:t>
      </w:r>
    </w:p>
    <w:p w14:paraId="48DF15E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&lt; 替换为：&amp;lt; </w:t>
      </w:r>
    </w:p>
    <w:p w14:paraId="3158103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&gt; 替换为：&amp;gt; </w:t>
      </w:r>
    </w:p>
    <w:p w14:paraId="1A72EAE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替换为：&amp;quot; </w:t>
      </w:r>
    </w:p>
    <w:p w14:paraId="45AA0FA9"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替换为：&amp;#x27; </w:t>
      </w:r>
    </w:p>
    <w:p w14:paraId="2827904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 替换为：&amp;#x2f; </w:t>
      </w:r>
    </w:p>
    <w:p w14:paraId="10D6AB0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替换了这些字符之后，黑客输入的攻击代码就会失效，XSS 攻击将不会轻易发生。 </w:t>
      </w:r>
    </w:p>
    <w:p w14:paraId="166B8D46"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3717819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除此之外，还可以通过对 cookie 进行较强的控制，比如对敏感的 cookie 增加http-only限制，让 JS 获取不到 cookie 的内容。 </w:t>
      </w:r>
    </w:p>
    <w:p w14:paraId="1BD3121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0B69B17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70CA8D3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b/>
          <w:bCs/>
          <w:lang w:eastAsia="zh-CN"/>
        </w:rPr>
        <w:t>2，CSRF（Cross-site request forgery，跨站请求伪造）</w:t>
      </w:r>
    </w:p>
    <w:p w14:paraId="2597F5B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 xml:space="preserve">CSRF 是借用了当前操作者的权限来偷偷地完成某个操作，而不是拿到用户的信息。 </w:t>
      </w:r>
    </w:p>
    <w:p w14:paraId="51B9F74C"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6650F094"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例如，一个支付类网站，给他人转账的接口是</w:t>
      </w:r>
      <w:hyperlink r:id="rId19" w:history="1">
        <w:r w:rsidRPr="002C535D">
          <w:rPr>
            <w:rFonts w:asciiTheme="majorEastAsia" w:eastAsiaTheme="majorEastAsia" w:hAnsiTheme="majorEastAsia" w:cs="Times"/>
            <w:color w:val="0000E9"/>
            <w:u w:val="single" w:color="0000E9"/>
            <w:lang w:eastAsia="zh-CN"/>
          </w:rPr>
          <w:t>http://buy.com/pay?touid=999&amp;money=100</w:t>
        </w:r>
      </w:hyperlink>
      <w:r w:rsidRPr="002C535D">
        <w:rPr>
          <w:rFonts w:asciiTheme="majorEastAsia" w:eastAsiaTheme="majorEastAsia" w:hAnsiTheme="majorEastAsia" w:cs="Times"/>
          <w:lang w:eastAsia="zh-CN"/>
        </w:rPr>
        <w:t>，而这个接口在使用时没有任何密码或者 token 的验证，只要打开访问就直接给他人转账。一个用户已经登录了</w:t>
      </w:r>
      <w:hyperlink r:id="rId20" w:history="1">
        <w:r w:rsidRPr="002C535D">
          <w:rPr>
            <w:rFonts w:asciiTheme="majorEastAsia" w:eastAsiaTheme="majorEastAsia" w:hAnsiTheme="majorEastAsia" w:cs="Times"/>
            <w:color w:val="0000E9"/>
            <w:u w:val="single" w:color="0000E9"/>
            <w:lang w:eastAsia="zh-CN"/>
          </w:rPr>
          <w:t>http://buy.com</w:t>
        </w:r>
      </w:hyperlink>
      <w:r w:rsidRPr="002C535D">
        <w:rPr>
          <w:rFonts w:asciiTheme="majorEastAsia" w:eastAsiaTheme="majorEastAsia" w:hAnsiTheme="majorEastAsia" w:cs="Times"/>
          <w:lang w:eastAsia="zh-CN"/>
        </w:rPr>
        <w:t>，在选择商品时，突然收到一封邮件，而这封邮件正文有这么一行代码&lt;img src="</w:t>
      </w:r>
      <w:hyperlink r:id="rId21" w:history="1">
        <w:r w:rsidRPr="002C535D">
          <w:rPr>
            <w:rFonts w:asciiTheme="majorEastAsia" w:eastAsiaTheme="majorEastAsia" w:hAnsiTheme="majorEastAsia" w:cs="Times"/>
            <w:color w:val="0000E9"/>
            <w:u w:val="single" w:color="0000E9"/>
            <w:lang w:eastAsia="zh-CN"/>
          </w:rPr>
          <w:t>http://buy.com/pay?touid=999&amp;money=100</w:t>
        </w:r>
      </w:hyperlink>
      <w:r w:rsidRPr="002C535D">
        <w:rPr>
          <w:rFonts w:asciiTheme="majorEastAsia" w:eastAsiaTheme="majorEastAsia" w:hAnsiTheme="majorEastAsia" w:cs="Times"/>
          <w:lang w:eastAsia="zh-CN"/>
        </w:rPr>
        <w:t xml:space="preserve">"/&gt;，他访问了邮件之后，其实就已经完成了购买。 </w:t>
      </w:r>
    </w:p>
    <w:p w14:paraId="4A2A5307"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54C017A5"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t>CSRF 的发生其实是借助了一个 cookie 的特性。我们知道，登录了</w:t>
      </w:r>
      <w:hyperlink r:id="rId22" w:history="1">
        <w:r w:rsidRPr="002C535D">
          <w:rPr>
            <w:rFonts w:asciiTheme="majorEastAsia" w:eastAsiaTheme="majorEastAsia" w:hAnsiTheme="majorEastAsia" w:cs="Times"/>
            <w:color w:val="0000E9"/>
            <w:u w:val="single" w:color="0000E9"/>
            <w:lang w:eastAsia="zh-CN"/>
          </w:rPr>
          <w:t>http://buy.com</w:t>
        </w:r>
      </w:hyperlink>
      <w:r w:rsidRPr="002C535D">
        <w:rPr>
          <w:rFonts w:asciiTheme="majorEastAsia" w:eastAsiaTheme="majorEastAsia" w:hAnsiTheme="majorEastAsia" w:cs="Times"/>
          <w:lang w:eastAsia="zh-CN"/>
        </w:rPr>
        <w:t>之后，cookie 就会有登录过的标记了，此时请求</w:t>
      </w:r>
      <w:hyperlink r:id="rId23" w:history="1">
        <w:r w:rsidRPr="002C535D">
          <w:rPr>
            <w:rFonts w:asciiTheme="majorEastAsia" w:eastAsiaTheme="majorEastAsia" w:hAnsiTheme="majorEastAsia" w:cs="Times"/>
            <w:color w:val="0000E9"/>
            <w:u w:val="single" w:color="0000E9"/>
            <w:lang w:eastAsia="zh-CN"/>
          </w:rPr>
          <w:t>http://buy.com/pay?touid=999&amp;money=100</w:t>
        </w:r>
      </w:hyperlink>
      <w:r w:rsidRPr="002C535D">
        <w:rPr>
          <w:rFonts w:asciiTheme="majorEastAsia" w:eastAsiaTheme="majorEastAsia" w:hAnsiTheme="majorEastAsia" w:cs="Times"/>
          <w:lang w:eastAsia="zh-CN"/>
        </w:rPr>
        <w:t>是会带着 cookie 的，因此 server 端就知道已经登录了。而如果在</w:t>
      </w:r>
      <w:hyperlink r:id="rId24" w:history="1">
        <w:r w:rsidRPr="002C535D">
          <w:rPr>
            <w:rFonts w:asciiTheme="majorEastAsia" w:eastAsiaTheme="majorEastAsia" w:hAnsiTheme="majorEastAsia" w:cs="Times"/>
            <w:color w:val="0000E9"/>
            <w:u w:val="single" w:color="0000E9"/>
            <w:lang w:eastAsia="zh-CN"/>
          </w:rPr>
          <w:t>http://buy.com</w:t>
        </w:r>
      </w:hyperlink>
      <w:r w:rsidRPr="002C535D">
        <w:rPr>
          <w:rFonts w:asciiTheme="majorEastAsia" w:eastAsiaTheme="majorEastAsia" w:hAnsiTheme="majorEastAsia" w:cs="Times"/>
          <w:lang w:eastAsia="zh-CN"/>
        </w:rPr>
        <w:t>去请求其他域名的 API 例如</w:t>
      </w:r>
      <w:hyperlink r:id="rId25" w:history="1">
        <w:r w:rsidRPr="002C535D">
          <w:rPr>
            <w:rFonts w:asciiTheme="majorEastAsia" w:eastAsiaTheme="majorEastAsia" w:hAnsiTheme="majorEastAsia" w:cs="Times"/>
            <w:color w:val="0000E9"/>
            <w:u w:val="single" w:color="0000E9"/>
            <w:lang w:eastAsia="zh-CN"/>
          </w:rPr>
          <w:t>http://abc.com/api</w:t>
        </w:r>
      </w:hyperlink>
      <w:r w:rsidRPr="002C535D">
        <w:rPr>
          <w:rFonts w:asciiTheme="majorEastAsia" w:eastAsiaTheme="majorEastAsia" w:hAnsiTheme="majorEastAsia" w:cs="Times"/>
          <w:lang w:eastAsia="zh-CN"/>
        </w:rPr>
        <w:t>时，是不会带 cookie 的，这是浏览器的同源策略的限制。但是 —— 此时在其他域名的页面中，请求</w:t>
      </w:r>
      <w:hyperlink r:id="rId26" w:history="1">
        <w:r w:rsidRPr="002C535D">
          <w:rPr>
            <w:rFonts w:asciiTheme="majorEastAsia" w:eastAsiaTheme="majorEastAsia" w:hAnsiTheme="majorEastAsia" w:cs="Times"/>
            <w:color w:val="0000E9"/>
            <w:u w:val="single" w:color="0000E9"/>
            <w:lang w:eastAsia="zh-CN"/>
          </w:rPr>
          <w:t>http://buy.com/pay?touid=999&amp;money=100</w:t>
        </w:r>
      </w:hyperlink>
      <w:r w:rsidRPr="002C535D">
        <w:rPr>
          <w:rFonts w:asciiTheme="majorEastAsia" w:eastAsiaTheme="majorEastAsia" w:hAnsiTheme="majorEastAsia" w:cs="Times"/>
          <w:lang w:eastAsia="zh-CN"/>
        </w:rPr>
        <w:t>，会带着</w:t>
      </w:r>
      <w:hyperlink r:id="rId27" w:history="1">
        <w:r w:rsidRPr="002C535D">
          <w:rPr>
            <w:rFonts w:asciiTheme="majorEastAsia" w:eastAsiaTheme="majorEastAsia" w:hAnsiTheme="majorEastAsia" w:cs="Times"/>
            <w:color w:val="0000E9"/>
            <w:u w:val="single" w:color="0000E9"/>
            <w:lang w:eastAsia="zh-CN"/>
          </w:rPr>
          <w:t>buy.com</w:t>
        </w:r>
      </w:hyperlink>
      <w:r w:rsidRPr="002C535D">
        <w:rPr>
          <w:rFonts w:asciiTheme="majorEastAsia" w:eastAsiaTheme="majorEastAsia" w:hAnsiTheme="majorEastAsia" w:cs="Times"/>
          <w:lang w:eastAsia="zh-CN"/>
        </w:rPr>
        <w:t xml:space="preserve">的 cookie ，这是发生 CSRF 攻击的理论基础。 </w:t>
      </w:r>
    </w:p>
    <w:p w14:paraId="6858088E"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p>
    <w:p w14:paraId="144D13D8" w14:textId="77777777" w:rsidR="002C535D" w:rsidRPr="002C535D" w:rsidRDefault="002C535D" w:rsidP="002C535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0" w:lineRule="atLeast"/>
        <w:rPr>
          <w:rFonts w:asciiTheme="majorEastAsia" w:eastAsiaTheme="majorEastAsia" w:hAnsiTheme="majorEastAsia" w:cs="Times"/>
          <w:lang w:eastAsia="zh-CN"/>
        </w:rPr>
      </w:pPr>
      <w:r w:rsidRPr="002C535D">
        <w:rPr>
          <w:rFonts w:asciiTheme="majorEastAsia" w:eastAsiaTheme="majorEastAsia" w:hAnsiTheme="majorEastAsia" w:cs="Times"/>
          <w:lang w:eastAsia="zh-CN"/>
        </w:rPr>
        <w:lastRenderedPageBreak/>
        <w:t xml:space="preserve">预防 CSRF 就是加入各个层级的权限验证，例如现在的购物网站，只要涉及现金交易，肯定要输入密码或者指纹才行。除此之外，敏感的接口使用POST请求而不是GET也是很重要的。 </w:t>
      </w:r>
    </w:p>
    <w:p w14:paraId="640368B6" w14:textId="469FE11F" w:rsidR="009B2E44" w:rsidRPr="002C535D" w:rsidRDefault="009B2E44" w:rsidP="002C535D">
      <w:pPr>
        <w:rPr>
          <w:rFonts w:asciiTheme="majorEastAsia" w:eastAsiaTheme="majorEastAsia" w:hAnsiTheme="majorEastAsia"/>
        </w:rPr>
      </w:pPr>
    </w:p>
    <w:sectPr w:rsidR="009B2E44" w:rsidRPr="002C535D">
      <w:headerReference w:type="default" r:id="rId28"/>
      <w:footerReference w:type="default" r:id="rId2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AD825" w14:textId="77777777" w:rsidR="00946E01" w:rsidRDefault="00946E01">
      <w:r>
        <w:separator/>
      </w:r>
    </w:p>
  </w:endnote>
  <w:endnote w:type="continuationSeparator" w:id="0">
    <w:p w14:paraId="08C4B638" w14:textId="77777777" w:rsidR="00946E01" w:rsidRDefault="00946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黑体 Std R">
    <w:charset w:val="86"/>
    <w:family w:val="auto"/>
    <w:pitch w:val="variable"/>
    <w:sig w:usb0="00000001" w:usb1="0A0F1810" w:usb2="00000016" w:usb3="00000000" w:csb0="00060007"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AF57D" w14:textId="77777777" w:rsidR="00545161" w:rsidRDefault="00545161">
    <w:pPr>
      <w:pStyle w:val="a5"/>
      <w:tabs>
        <w:tab w:val="clear" w:pos="9020"/>
        <w:tab w:val="center" w:pos="4510"/>
        <w:tab w:val="right" w:pos="9000"/>
      </w:tabs>
    </w:pPr>
    <w:r>
      <w:tab/>
    </w:r>
    <w:r>
      <w:tab/>
    </w:r>
    <w:r>
      <w:fldChar w:fldCharType="begin"/>
    </w:r>
    <w:r>
      <w:instrText xml:space="preserve"> PAGE </w:instrText>
    </w:r>
    <w:r>
      <w:fldChar w:fldCharType="separate"/>
    </w:r>
    <w:r w:rsidR="00CE569B">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05E23" w14:textId="77777777" w:rsidR="00946E01" w:rsidRDefault="00946E01">
      <w:r>
        <w:separator/>
      </w:r>
    </w:p>
  </w:footnote>
  <w:footnote w:type="continuationSeparator" w:id="0">
    <w:p w14:paraId="0F074765" w14:textId="77777777" w:rsidR="00946E01" w:rsidRDefault="00946E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6998F" w14:textId="77777777" w:rsidR="00545161" w:rsidRDefault="00545161">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17719C5"/>
    <w:multiLevelType w:val="hybridMultilevel"/>
    <w:tmpl w:val="A1CC7C5A"/>
    <w:numStyleLink w:val="a"/>
  </w:abstractNum>
  <w:abstractNum w:abstractNumId="6">
    <w:nsid w:val="59141275"/>
    <w:multiLevelType w:val="hybridMultilevel"/>
    <w:tmpl w:val="A1CC7C5A"/>
    <w:styleLink w:val="a"/>
    <w:lvl w:ilvl="0" w:tplc="070CAD1C">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plc="8F9CDDAA">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plc="4912BFC6">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plc="BF8844CC">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plc="9F80A0C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plc="23E0B16C">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plc="05329B00">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plc="FF44880E">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plc="E5209BD4">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5"/>
  </w:num>
  <w:num w:numId="3">
    <w:abstractNumId w:val="5"/>
    <w:lvlOverride w:ilvl="0">
      <w:lvl w:ilvl="0" w:tplc="1E5C1B42">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241DDC">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D34F758">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88F6C6">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42E4A0">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3583052">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C6A2594">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6E61DA8">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B48C42">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B2E44"/>
    <w:rsid w:val="002753A6"/>
    <w:rsid w:val="002C535D"/>
    <w:rsid w:val="00440B7C"/>
    <w:rsid w:val="00545161"/>
    <w:rsid w:val="006F54B0"/>
    <w:rsid w:val="00946E01"/>
    <w:rsid w:val="009B2E44"/>
    <w:rsid w:val="00CE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D4A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paragraph" w:customStyle="1" w:styleId="a5">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character" w:customStyle="1" w:styleId="a6">
    <w:name w:val="无"/>
  </w:style>
  <w:style w:type="character" w:customStyle="1" w:styleId="Hyperlink0">
    <w:name w:val="Hyperlink.0"/>
    <w:basedOn w:val="a6"/>
    <w:rPr>
      <w:rFonts w:ascii="Adobe 黑体 Std R" w:eastAsia="Adobe 黑体 Std R" w:hAnsi="Adobe 黑体 Std R" w:cs="Adobe 黑体 Std R"/>
      <w:sz w:val="18"/>
      <w:szCs w:val="18"/>
      <w:u w:val="single"/>
      <w:lang w:val="en-US"/>
    </w:rPr>
  </w:style>
  <w:style w:type="character" w:customStyle="1" w:styleId="a7">
    <w:name w:val="链接"/>
    <w:rPr>
      <w:color w:val="0000FF"/>
      <w:u w:val="single" w:color="0000FF"/>
    </w:rPr>
  </w:style>
  <w:style w:type="character" w:customStyle="1" w:styleId="Hyperlink1">
    <w:name w:val="Hyperlink.1"/>
    <w:basedOn w:val="a7"/>
    <w:rPr>
      <w:rFonts w:ascii="Adobe 黑体 Std R" w:eastAsia="Adobe 黑体 Std R" w:hAnsi="Adobe 黑体 Std R" w:cs="Adobe 黑体 Std R"/>
      <w:color w:val="000000"/>
      <w:sz w:val="18"/>
      <w:szCs w:val="18"/>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main.tld/image-01.png" TargetMode="External"/><Relationship Id="rId20" Type="http://schemas.openxmlformats.org/officeDocument/2006/relationships/hyperlink" Target="http://buy.com/" TargetMode="External"/><Relationship Id="rId21" Type="http://schemas.openxmlformats.org/officeDocument/2006/relationships/hyperlink" Target="http://buy.com/pay?touid=999&amp;money=100" TargetMode="External"/><Relationship Id="rId22" Type="http://schemas.openxmlformats.org/officeDocument/2006/relationships/hyperlink" Target="http://buy.com/" TargetMode="External"/><Relationship Id="rId23" Type="http://schemas.openxmlformats.org/officeDocument/2006/relationships/hyperlink" Target="http://buy.com/pay?touid=999&amp;money=100" TargetMode="External"/><Relationship Id="rId24" Type="http://schemas.openxmlformats.org/officeDocument/2006/relationships/hyperlink" Target="http://buy.com/" TargetMode="External"/><Relationship Id="rId25" Type="http://schemas.openxmlformats.org/officeDocument/2006/relationships/hyperlink" Target="http://abc.com/api" TargetMode="External"/><Relationship Id="rId26" Type="http://schemas.openxmlformats.org/officeDocument/2006/relationships/hyperlink" Target="http://buy.com/pay?touid=999&amp;money=100" TargetMode="External"/><Relationship Id="rId27" Type="http://schemas.openxmlformats.org/officeDocument/2006/relationships/hyperlink" Target="http://buy.com/"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omain.tld/image-02.png" TargetMode="External"/><Relationship Id="rId11" Type="http://schemas.openxmlformats.org/officeDocument/2006/relationships/hyperlink" Target="http://domain.tld/image-03.png" TargetMode="External"/><Relationship Id="rId12" Type="http://schemas.openxmlformats.org/officeDocument/2006/relationships/hyperlink" Target="http://img.complete/" TargetMode="External"/><Relationship Id="rId13" Type="http://schemas.openxmlformats.org/officeDocument/2006/relationships/hyperlink" Target="http://www.alloyteam.com/2012/10/common-javascript-design-patterns/" TargetMode="External"/><Relationship Id="rId14" Type="http://schemas.openxmlformats.org/officeDocument/2006/relationships/hyperlink" Target="http://img.complete/" TargetMode="External"/><Relationship Id="rId15" Type="http://schemas.openxmlformats.org/officeDocument/2006/relationships/hyperlink" Target="http://domain.tld/image-01.png" TargetMode="External"/><Relationship Id="rId16" Type="http://schemas.openxmlformats.org/officeDocument/2006/relationships/hyperlink" Target="http://domain.tld/image-02.png" TargetMode="External"/><Relationship Id="rId17" Type="http://schemas.openxmlformats.org/officeDocument/2006/relationships/hyperlink" Target="http://domain.tld/image-03.png" TargetMode="External"/><Relationship Id="rId18" Type="http://schemas.openxmlformats.org/officeDocument/2006/relationships/hyperlink" Target="https://juejin.im/entry/58adabd6da2f6054bd1f499f" TargetMode="External"/><Relationship Id="rId19" Type="http://schemas.openxmlformats.org/officeDocument/2006/relationships/hyperlink" Target="http://buy.com/pay?touid=999&amp;money=1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宋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5164</Words>
  <Characters>29435</Characters>
  <Application>Microsoft Macintosh Word</Application>
  <DocSecurity>0</DocSecurity>
  <Lines>245</Lines>
  <Paragraphs>69</Paragraphs>
  <ScaleCrop>false</ScaleCrop>
  <Company/>
  <LinksUpToDate>false</LinksUpToDate>
  <CharactersWithSpaces>34530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5</cp:revision>
  <dcterms:created xsi:type="dcterms:W3CDTF">2017-04-19T04:31:00Z</dcterms:created>
  <dcterms:modified xsi:type="dcterms:W3CDTF">2018-07-04T12:58:00Z</dcterms:modified>
</cp:coreProperties>
</file>