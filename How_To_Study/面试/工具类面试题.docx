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AE23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6F0657F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1</w:t>
      </w:r>
      <w:r>
        <w:rPr>
          <w:rFonts w:ascii="Times" w:hAnsi="Times" w:cs="Times"/>
          <w:lang w:eastAsia="zh-CN"/>
        </w:rPr>
        <w:t>，</w:t>
      </w:r>
      <w:r>
        <w:rPr>
          <w:rFonts w:ascii="Times" w:hAnsi="Times" w:cs="Times"/>
          <w:lang w:eastAsia="zh-CN"/>
        </w:rPr>
        <w:t>webpack</w:t>
      </w:r>
      <w:r>
        <w:rPr>
          <w:rFonts w:ascii="Times" w:hAnsi="Times" w:cs="Times"/>
          <w:lang w:eastAsia="zh-CN"/>
        </w:rPr>
        <w:t>打包的配置，常见的</w:t>
      </w:r>
      <w:r>
        <w:rPr>
          <w:rFonts w:ascii="Times" w:hAnsi="Times" w:cs="Times"/>
          <w:lang w:eastAsia="zh-CN"/>
        </w:rPr>
        <w:t>loaders</w:t>
      </w:r>
      <w:r>
        <w:rPr>
          <w:rFonts w:ascii="Times" w:hAnsi="Times" w:cs="Times"/>
          <w:lang w:eastAsia="zh-CN"/>
        </w:rPr>
        <w:t>和</w:t>
      </w:r>
      <w:r>
        <w:rPr>
          <w:rFonts w:ascii="Times" w:hAnsi="Times" w:cs="Times"/>
          <w:lang w:eastAsia="zh-CN"/>
        </w:rPr>
        <w:t>plugins</w:t>
      </w:r>
      <w:r>
        <w:rPr>
          <w:rFonts w:ascii="Times" w:hAnsi="Times" w:cs="Times"/>
          <w:lang w:eastAsia="zh-CN"/>
        </w:rPr>
        <w:t>？</w:t>
      </w:r>
    </w:p>
    <w:p w14:paraId="616A5B4D"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483D837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b/>
          <w:bCs/>
          <w:lang w:eastAsia="zh-CN"/>
        </w:rPr>
        <w:t>2</w:t>
      </w:r>
      <w:r>
        <w:rPr>
          <w:rFonts w:ascii="Times" w:hAnsi="Times" w:cs="Times"/>
          <w:b/>
          <w:bCs/>
          <w:lang w:eastAsia="zh-CN"/>
        </w:rPr>
        <w:t>，</w:t>
      </w:r>
      <w:r>
        <w:rPr>
          <w:rFonts w:ascii="Times" w:hAnsi="Times" w:cs="Times"/>
          <w:b/>
          <w:bCs/>
          <w:lang w:eastAsia="zh-CN"/>
        </w:rPr>
        <w:t>webpack</w:t>
      </w:r>
      <w:r>
        <w:rPr>
          <w:rFonts w:ascii="Times" w:hAnsi="Times" w:cs="Times"/>
          <w:b/>
          <w:bCs/>
          <w:lang w:eastAsia="zh-CN"/>
        </w:rPr>
        <w:t>的基本配置有哪些？</w:t>
      </w:r>
    </w:p>
    <w:p w14:paraId="7AE88A8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Entry </w:t>
      </w:r>
      <w:r>
        <w:rPr>
          <w:rFonts w:ascii="Times" w:hAnsi="Times" w:cs="Times"/>
          <w:lang w:eastAsia="zh-CN"/>
        </w:rPr>
        <w:t>配置模块的入口；</w:t>
      </w:r>
    </w:p>
    <w:p w14:paraId="461715E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Output </w:t>
      </w:r>
      <w:r>
        <w:rPr>
          <w:rFonts w:ascii="Times" w:hAnsi="Times" w:cs="Times"/>
          <w:lang w:eastAsia="zh-CN"/>
        </w:rPr>
        <w:t>配置如何输出最终想要的代码；</w:t>
      </w:r>
    </w:p>
    <w:p w14:paraId="7EB086C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Module </w:t>
      </w:r>
      <w:r>
        <w:rPr>
          <w:rFonts w:ascii="Times" w:hAnsi="Times" w:cs="Times"/>
          <w:lang w:eastAsia="zh-CN"/>
        </w:rPr>
        <w:t>配置处理模块的规则；</w:t>
      </w:r>
    </w:p>
    <w:p w14:paraId="552E5E4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Resolve </w:t>
      </w:r>
      <w:r>
        <w:rPr>
          <w:rFonts w:ascii="Times" w:hAnsi="Times" w:cs="Times"/>
          <w:lang w:eastAsia="zh-CN"/>
        </w:rPr>
        <w:t>配置寻找模块的规则；</w:t>
      </w:r>
    </w:p>
    <w:p w14:paraId="6EE46ED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Plugins </w:t>
      </w:r>
      <w:r>
        <w:rPr>
          <w:rFonts w:ascii="Times" w:hAnsi="Times" w:cs="Times"/>
          <w:lang w:eastAsia="zh-CN"/>
        </w:rPr>
        <w:t>配置扩展插件；</w:t>
      </w:r>
    </w:p>
    <w:p w14:paraId="4C7CF0C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DevServer </w:t>
      </w:r>
      <w:r>
        <w:rPr>
          <w:rFonts w:ascii="Times" w:hAnsi="Times" w:cs="Times"/>
          <w:lang w:eastAsia="zh-CN"/>
        </w:rPr>
        <w:t>配置</w:t>
      </w:r>
      <w:r>
        <w:rPr>
          <w:rFonts w:ascii="Times" w:hAnsi="Times" w:cs="Times"/>
          <w:lang w:eastAsia="zh-CN"/>
        </w:rPr>
        <w:t xml:space="preserve"> DevServer</w:t>
      </w:r>
      <w:r>
        <w:rPr>
          <w:rFonts w:ascii="Times" w:hAnsi="Times" w:cs="Times"/>
          <w:lang w:eastAsia="zh-CN"/>
        </w:rPr>
        <w:t>；</w:t>
      </w:r>
    </w:p>
    <w:p w14:paraId="702E68B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F73636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b/>
          <w:bCs/>
          <w:lang w:eastAsia="zh-CN"/>
        </w:rPr>
        <w:t>3</w:t>
      </w:r>
      <w:r>
        <w:rPr>
          <w:rFonts w:ascii="Times" w:hAnsi="Times" w:cs="Times"/>
          <w:b/>
          <w:bCs/>
          <w:lang w:eastAsia="zh-CN"/>
        </w:rPr>
        <w:t>，</w:t>
      </w:r>
      <w:r>
        <w:rPr>
          <w:rFonts w:ascii="Times" w:hAnsi="Times" w:cs="Times"/>
          <w:b/>
          <w:bCs/>
          <w:lang w:eastAsia="zh-CN"/>
        </w:rPr>
        <w:t xml:space="preserve">webpack </w:t>
      </w:r>
      <w:r>
        <w:rPr>
          <w:rFonts w:ascii="Times" w:hAnsi="Times" w:cs="Times"/>
          <w:b/>
          <w:bCs/>
          <w:lang w:eastAsia="zh-CN"/>
        </w:rPr>
        <w:t>打包按需加载？</w:t>
      </w:r>
    </w:p>
    <w:p w14:paraId="48B9789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在</w:t>
      </w:r>
      <w:r>
        <w:rPr>
          <w:rFonts w:ascii="Times" w:hAnsi="Times" w:cs="Times"/>
          <w:lang w:eastAsia="zh-CN"/>
        </w:rPr>
        <w:t xml:space="preserve"> webpack </w:t>
      </w:r>
      <w:r>
        <w:rPr>
          <w:rFonts w:ascii="Times" w:hAnsi="Times" w:cs="Times"/>
          <w:lang w:eastAsia="zh-CN"/>
        </w:rPr>
        <w:t>的构建环境中，要按需加载代码模块很简单，遵循</w:t>
      </w:r>
      <w:r>
        <w:rPr>
          <w:rFonts w:ascii="Times" w:hAnsi="Times" w:cs="Times"/>
          <w:lang w:eastAsia="zh-CN"/>
        </w:rPr>
        <w:t xml:space="preserve"> ES </w:t>
      </w:r>
      <w:r>
        <w:rPr>
          <w:rFonts w:ascii="Times" w:hAnsi="Times" w:cs="Times"/>
          <w:lang w:eastAsia="zh-CN"/>
        </w:rPr>
        <w:t>标准的动态加载语法</w:t>
      </w:r>
      <w:r>
        <w:rPr>
          <w:rFonts w:ascii="Times" w:hAnsi="Times" w:cs="Times"/>
          <w:lang w:eastAsia="zh-CN"/>
        </w:rPr>
        <w:t xml:space="preserve"> dynamic-import </w:t>
      </w:r>
      <w:r>
        <w:rPr>
          <w:rFonts w:ascii="Times" w:hAnsi="Times" w:cs="Times"/>
          <w:lang w:eastAsia="zh-CN"/>
        </w:rPr>
        <w:t>来编写代码即可，</w:t>
      </w:r>
      <w:r>
        <w:rPr>
          <w:rFonts w:ascii="Times" w:hAnsi="Times" w:cs="Times"/>
          <w:lang w:eastAsia="zh-CN"/>
        </w:rPr>
        <w:t xml:space="preserve">webpack </w:t>
      </w:r>
      <w:r>
        <w:rPr>
          <w:rFonts w:ascii="Times" w:hAnsi="Times" w:cs="Times"/>
          <w:lang w:eastAsia="zh-CN"/>
        </w:rPr>
        <w:t>会自动处理使用该语法编写的模块：</w:t>
      </w:r>
    </w:p>
    <w:p w14:paraId="0E54946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需要我们在</w:t>
      </w:r>
      <w:r>
        <w:rPr>
          <w:rFonts w:ascii="Times" w:hAnsi="Times" w:cs="Times"/>
          <w:lang w:eastAsia="zh-CN"/>
        </w:rPr>
        <w:t xml:space="preserve"> webpack </w:t>
      </w:r>
      <w:r>
        <w:rPr>
          <w:rFonts w:ascii="Times" w:hAnsi="Times" w:cs="Times"/>
          <w:lang w:eastAsia="zh-CN"/>
        </w:rPr>
        <w:t>配置中添加一个</w:t>
      </w:r>
      <w:r>
        <w:rPr>
          <w:rFonts w:ascii="Times" w:hAnsi="Times" w:cs="Times"/>
          <w:lang w:eastAsia="zh-CN"/>
        </w:rPr>
        <w:t xml:space="preserve"> output.chunkFilename </w:t>
      </w:r>
      <w:r>
        <w:rPr>
          <w:rFonts w:ascii="Times" w:hAnsi="Times" w:cs="Times"/>
          <w:lang w:eastAsia="zh-CN"/>
        </w:rPr>
        <w:t>的配置：</w:t>
      </w:r>
    </w:p>
    <w:p w14:paraId="5DCDC87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output: {</w:t>
      </w:r>
    </w:p>
    <w:p w14:paraId="3A90A55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  path: </w:t>
      </w:r>
      <w:proofErr w:type="gramStart"/>
      <w:r>
        <w:rPr>
          <w:rFonts w:ascii="Times" w:hAnsi="Times" w:cs="Times"/>
          <w:lang w:eastAsia="zh-CN"/>
        </w:rPr>
        <w:t>path.resolve</w:t>
      </w:r>
      <w:proofErr w:type="gramEnd"/>
      <w:r>
        <w:rPr>
          <w:rFonts w:ascii="Times" w:hAnsi="Times" w:cs="Times"/>
          <w:lang w:eastAsia="zh-CN"/>
        </w:rPr>
        <w:t>(__dirname, 'dist'),</w:t>
      </w:r>
    </w:p>
    <w:p w14:paraId="5A24F81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filename: '[name</w:t>
      </w:r>
      <w:proofErr w:type="gramStart"/>
      <w:r>
        <w:rPr>
          <w:rFonts w:ascii="Times" w:hAnsi="Times" w:cs="Times"/>
          <w:lang w:eastAsia="zh-CN"/>
        </w:rPr>
        <w:t>].[</w:t>
      </w:r>
      <w:proofErr w:type="gramEnd"/>
      <w:r>
        <w:rPr>
          <w:rFonts w:ascii="Times" w:hAnsi="Times" w:cs="Times"/>
          <w:lang w:eastAsia="zh-CN"/>
        </w:rPr>
        <w:t>hash:8].js',</w:t>
      </w:r>
    </w:p>
    <w:p w14:paraId="574D73C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chunkFilename: '[name</w:t>
      </w:r>
      <w:proofErr w:type="gramStart"/>
      <w:r>
        <w:rPr>
          <w:rFonts w:ascii="Times" w:hAnsi="Times" w:cs="Times"/>
          <w:lang w:eastAsia="zh-CN"/>
        </w:rPr>
        <w:t>].[</w:t>
      </w:r>
      <w:proofErr w:type="gramEnd"/>
      <w:r>
        <w:rPr>
          <w:rFonts w:ascii="Times" w:hAnsi="Times" w:cs="Times"/>
          <w:lang w:eastAsia="zh-CN"/>
        </w:rPr>
        <w:t xml:space="preserve">hash:8].js' // </w:t>
      </w:r>
      <w:r>
        <w:rPr>
          <w:rFonts w:ascii="Times" w:hAnsi="Times" w:cs="Times"/>
          <w:lang w:eastAsia="zh-CN"/>
        </w:rPr>
        <w:t>指定分离出来的代码文件的名称</w:t>
      </w:r>
    </w:p>
    <w:p w14:paraId="515E62D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w:t>
      </w:r>
    </w:p>
    <w:p w14:paraId="2D02C6F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5E98E5E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b/>
          <w:bCs/>
          <w:lang w:eastAsia="zh-CN"/>
        </w:rPr>
        <w:t>3</w:t>
      </w:r>
      <w:r>
        <w:rPr>
          <w:rFonts w:ascii="Times" w:hAnsi="Times" w:cs="Times"/>
          <w:b/>
          <w:bCs/>
          <w:lang w:eastAsia="zh-CN"/>
        </w:rPr>
        <w:t>，简单介绍下</w:t>
      </w:r>
      <w:r>
        <w:rPr>
          <w:rFonts w:ascii="Times" w:hAnsi="Times" w:cs="Times"/>
          <w:b/>
          <w:bCs/>
          <w:lang w:eastAsia="zh-CN"/>
        </w:rPr>
        <w:t>webpack</w:t>
      </w:r>
      <w:r>
        <w:rPr>
          <w:rFonts w:ascii="Times" w:hAnsi="Times" w:cs="Times"/>
          <w:b/>
          <w:bCs/>
          <w:lang w:eastAsia="zh-CN"/>
        </w:rPr>
        <w:t>的工作原理？</w:t>
      </w:r>
    </w:p>
    <w:p w14:paraId="2AB88A6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Webpack </w:t>
      </w:r>
      <w:r>
        <w:rPr>
          <w:rFonts w:ascii="Times" w:hAnsi="Times" w:cs="Times"/>
          <w:lang w:eastAsia="zh-CN"/>
        </w:rPr>
        <w:t>的运行流程是一个串行的过程，从启动到结束会依次执行以下流程：</w:t>
      </w:r>
    </w:p>
    <w:p w14:paraId="04A2C08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初始化参数：从配置文件和</w:t>
      </w:r>
      <w:r>
        <w:rPr>
          <w:rFonts w:ascii="Times" w:hAnsi="Times" w:cs="Times"/>
          <w:lang w:eastAsia="zh-CN"/>
        </w:rPr>
        <w:t xml:space="preserve"> Shell </w:t>
      </w:r>
      <w:r>
        <w:rPr>
          <w:rFonts w:ascii="Times" w:hAnsi="Times" w:cs="Times"/>
          <w:lang w:eastAsia="zh-CN"/>
        </w:rPr>
        <w:t>语句中读取与合并参数，得出最终的参数；</w:t>
      </w:r>
    </w:p>
    <w:p w14:paraId="72C0C17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开始编译：用上一步得到的参数初始化</w:t>
      </w:r>
      <w:r>
        <w:rPr>
          <w:rFonts w:ascii="Times" w:hAnsi="Times" w:cs="Times"/>
          <w:lang w:eastAsia="zh-CN"/>
        </w:rPr>
        <w:t xml:space="preserve"> Compiler </w:t>
      </w:r>
      <w:r>
        <w:rPr>
          <w:rFonts w:ascii="Times" w:hAnsi="Times" w:cs="Times"/>
          <w:lang w:eastAsia="zh-CN"/>
        </w:rPr>
        <w:t>对象，加载所有配置的插件，执行对象的</w:t>
      </w:r>
      <w:r>
        <w:rPr>
          <w:rFonts w:ascii="Times" w:hAnsi="Times" w:cs="Times"/>
          <w:lang w:eastAsia="zh-CN"/>
        </w:rPr>
        <w:t xml:space="preserve"> run </w:t>
      </w:r>
      <w:r>
        <w:rPr>
          <w:rFonts w:ascii="Times" w:hAnsi="Times" w:cs="Times"/>
          <w:lang w:eastAsia="zh-CN"/>
        </w:rPr>
        <w:t>方法开始执行编译；</w:t>
      </w:r>
    </w:p>
    <w:p w14:paraId="67CB354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确定入口：根据配置中的</w:t>
      </w:r>
      <w:r>
        <w:rPr>
          <w:rFonts w:ascii="Times" w:hAnsi="Times" w:cs="Times"/>
          <w:lang w:eastAsia="zh-CN"/>
        </w:rPr>
        <w:t xml:space="preserve"> entry </w:t>
      </w:r>
      <w:r>
        <w:rPr>
          <w:rFonts w:ascii="Times" w:hAnsi="Times" w:cs="Times"/>
          <w:lang w:eastAsia="zh-CN"/>
        </w:rPr>
        <w:t>找出所有的入口文件；</w:t>
      </w:r>
    </w:p>
    <w:p w14:paraId="79C76AB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编译模块：从入口文件出发，调用所有配置的</w:t>
      </w:r>
      <w:r>
        <w:rPr>
          <w:rFonts w:ascii="Times" w:hAnsi="Times" w:cs="Times"/>
          <w:lang w:eastAsia="zh-CN"/>
        </w:rPr>
        <w:t xml:space="preserve"> Loader </w:t>
      </w:r>
      <w:r>
        <w:rPr>
          <w:rFonts w:ascii="Times" w:hAnsi="Times" w:cs="Times"/>
          <w:lang w:eastAsia="zh-CN"/>
        </w:rPr>
        <w:t>对模块进行翻译，再找出该模块依赖的模块，再递归本步骤直到所有入口依赖的文件都经过了本步骤的处理；</w:t>
      </w:r>
    </w:p>
    <w:p w14:paraId="7255AF5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完成模块编译：在经过第</w:t>
      </w:r>
      <w:r>
        <w:rPr>
          <w:rFonts w:ascii="Times" w:hAnsi="Times" w:cs="Times"/>
          <w:lang w:eastAsia="zh-CN"/>
        </w:rPr>
        <w:t>4</w:t>
      </w:r>
      <w:r>
        <w:rPr>
          <w:rFonts w:ascii="Times" w:hAnsi="Times" w:cs="Times"/>
          <w:lang w:eastAsia="zh-CN"/>
        </w:rPr>
        <w:t>步使用</w:t>
      </w:r>
      <w:r>
        <w:rPr>
          <w:rFonts w:ascii="Times" w:hAnsi="Times" w:cs="Times"/>
          <w:lang w:eastAsia="zh-CN"/>
        </w:rPr>
        <w:t xml:space="preserve"> Loader </w:t>
      </w:r>
      <w:r>
        <w:rPr>
          <w:rFonts w:ascii="Times" w:hAnsi="Times" w:cs="Times"/>
          <w:lang w:eastAsia="zh-CN"/>
        </w:rPr>
        <w:t>翻译完所有模块后，得到了每个模块被翻译后的最终内容以及它们之间的依赖关系；</w:t>
      </w:r>
    </w:p>
    <w:p w14:paraId="5C358EAD"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输出资源：根据入口和模块之间的依赖关系，组装成一个个包含多个模块的</w:t>
      </w:r>
      <w:r>
        <w:rPr>
          <w:rFonts w:ascii="Times" w:hAnsi="Times" w:cs="Times"/>
          <w:lang w:eastAsia="zh-CN"/>
        </w:rPr>
        <w:t xml:space="preserve"> Chunk</w:t>
      </w:r>
      <w:r>
        <w:rPr>
          <w:rFonts w:ascii="Times" w:hAnsi="Times" w:cs="Times"/>
          <w:lang w:eastAsia="zh-CN"/>
        </w:rPr>
        <w:t>，再把每个</w:t>
      </w:r>
      <w:r>
        <w:rPr>
          <w:rFonts w:ascii="Times" w:hAnsi="Times" w:cs="Times"/>
          <w:lang w:eastAsia="zh-CN"/>
        </w:rPr>
        <w:t xml:space="preserve"> Chunk </w:t>
      </w:r>
      <w:r>
        <w:rPr>
          <w:rFonts w:ascii="Times" w:hAnsi="Times" w:cs="Times"/>
          <w:lang w:eastAsia="zh-CN"/>
        </w:rPr>
        <w:t>转换成一个单独的文件加入到输出列表，这步是可以修改输出内容的最后机会；</w:t>
      </w:r>
    </w:p>
    <w:p w14:paraId="0DAF617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输出完成：在确定好输出内容后，根据配置确定输出的路径和文件名，把文件内容写入到文件系统。</w:t>
      </w:r>
    </w:p>
    <w:p w14:paraId="1C3B955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hyperlink r:id="rId7" w:history="1">
        <w:r>
          <w:rPr>
            <w:rFonts w:ascii="Times" w:hAnsi="Times" w:cs="Times"/>
            <w:color w:val="0000E9"/>
            <w:u w:val="single" w:color="0000E9"/>
            <w:lang w:eastAsia="zh-CN"/>
          </w:rPr>
          <w:t>https://whjin.github.io/full-stack-development/posts/</w:t>
        </w:r>
      </w:hyperlink>
      <w:r>
        <w:rPr>
          <w:rFonts w:ascii="Times" w:hAnsi="Times" w:cs="Times"/>
          <w:lang w:eastAsia="zh-CN"/>
        </w:rPr>
        <w:t>工作原理概括</w:t>
      </w:r>
      <w:r>
        <w:rPr>
          <w:rFonts w:ascii="Times" w:hAnsi="Times" w:cs="Times"/>
          <w:lang w:eastAsia="zh-CN"/>
        </w:rPr>
        <w:t>.html</w:t>
      </w:r>
    </w:p>
    <w:p w14:paraId="34DCBC1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1327980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70FFA20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b/>
          <w:bCs/>
          <w:lang w:eastAsia="zh-CN"/>
        </w:rPr>
        <w:t>4</w:t>
      </w:r>
      <w:r>
        <w:rPr>
          <w:rFonts w:ascii="Times" w:hAnsi="Times" w:cs="Times"/>
          <w:b/>
          <w:bCs/>
          <w:lang w:eastAsia="zh-CN"/>
        </w:rPr>
        <w:t>，</w:t>
      </w:r>
      <w:r>
        <w:rPr>
          <w:rFonts w:ascii="Times" w:hAnsi="Times" w:cs="Times"/>
          <w:b/>
          <w:bCs/>
          <w:lang w:eastAsia="zh-CN"/>
        </w:rPr>
        <w:t>webpack</w:t>
      </w:r>
      <w:r>
        <w:rPr>
          <w:rFonts w:ascii="Times" w:hAnsi="Times" w:cs="Times"/>
          <w:b/>
          <w:bCs/>
          <w:lang w:eastAsia="zh-CN"/>
        </w:rPr>
        <w:t>配置开发环境和生产环境的区别？</w:t>
      </w:r>
    </w:p>
    <w:p w14:paraId="19F6BDF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日常的前端开发工作中，一般都会有两套构建环境：一套开发时使用，构建结果用于本地开发调试，不进行代码压缩，打印</w:t>
      </w:r>
      <w:r>
        <w:rPr>
          <w:rFonts w:ascii="Times" w:hAnsi="Times" w:cs="Times"/>
          <w:lang w:eastAsia="zh-CN"/>
        </w:rPr>
        <w:t xml:space="preserve"> debug </w:t>
      </w:r>
      <w:r>
        <w:rPr>
          <w:rFonts w:ascii="Times" w:hAnsi="Times" w:cs="Times"/>
          <w:lang w:eastAsia="zh-CN"/>
        </w:rPr>
        <w:t>信息，包含</w:t>
      </w:r>
      <w:r>
        <w:rPr>
          <w:rFonts w:ascii="Times" w:hAnsi="Times" w:cs="Times"/>
          <w:lang w:eastAsia="zh-CN"/>
        </w:rPr>
        <w:t xml:space="preserve"> sourcemap </w:t>
      </w:r>
      <w:r>
        <w:rPr>
          <w:rFonts w:ascii="Times" w:hAnsi="Times" w:cs="Times"/>
          <w:lang w:eastAsia="zh-CN"/>
        </w:rPr>
        <w:t>文件；另外一套构建后的结果是直接应用于线上的，即代码都是压缩后，运行时不打印</w:t>
      </w:r>
      <w:r>
        <w:rPr>
          <w:rFonts w:ascii="Times" w:hAnsi="Times" w:cs="Times"/>
          <w:lang w:eastAsia="zh-CN"/>
        </w:rPr>
        <w:t xml:space="preserve"> debug </w:t>
      </w:r>
      <w:r>
        <w:rPr>
          <w:rFonts w:ascii="Times" w:hAnsi="Times" w:cs="Times"/>
          <w:lang w:eastAsia="zh-CN"/>
        </w:rPr>
        <w:t>信息，静态文件不包括</w:t>
      </w:r>
      <w:r>
        <w:rPr>
          <w:rFonts w:ascii="Times" w:hAnsi="Times" w:cs="Times"/>
          <w:lang w:eastAsia="zh-CN"/>
        </w:rPr>
        <w:t xml:space="preserve"> sourcemap </w:t>
      </w:r>
      <w:r>
        <w:rPr>
          <w:rFonts w:ascii="Times" w:hAnsi="Times" w:cs="Times"/>
          <w:lang w:eastAsia="zh-CN"/>
        </w:rPr>
        <w:t>的。有的时候可能还需要多一套测试环境，在运行时直接进行请求</w:t>
      </w:r>
      <w:r>
        <w:rPr>
          <w:rFonts w:ascii="Times" w:hAnsi="Times" w:cs="Times"/>
          <w:lang w:eastAsia="zh-CN"/>
        </w:rPr>
        <w:t xml:space="preserve"> mock </w:t>
      </w:r>
      <w:r>
        <w:rPr>
          <w:rFonts w:ascii="Times" w:hAnsi="Times" w:cs="Times"/>
          <w:lang w:eastAsia="zh-CN"/>
        </w:rPr>
        <w:t>等工作。</w:t>
      </w:r>
    </w:p>
    <w:p w14:paraId="29E21F7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lastRenderedPageBreak/>
        <w:t>webpack 4.x</w:t>
      </w:r>
      <w:r>
        <w:rPr>
          <w:rFonts w:ascii="Times" w:hAnsi="Times" w:cs="Times"/>
          <w:lang w:eastAsia="zh-CN"/>
        </w:rPr>
        <w:t>版本在</w:t>
      </w:r>
      <w:r>
        <w:rPr>
          <w:rFonts w:ascii="Times" w:hAnsi="Times" w:cs="Times"/>
          <w:lang w:eastAsia="zh-CN"/>
        </w:rPr>
        <w:t>webpack</w:t>
      </w:r>
      <w:r>
        <w:rPr>
          <w:rFonts w:ascii="Times" w:hAnsi="Times" w:cs="Times"/>
          <w:lang w:eastAsia="zh-CN"/>
        </w:rPr>
        <w:t>配置中有</w:t>
      </w:r>
      <w:r>
        <w:rPr>
          <w:rFonts w:ascii="Times" w:hAnsi="Times" w:cs="Times"/>
          <w:lang w:eastAsia="zh-CN"/>
        </w:rPr>
        <w:t>mode</w:t>
      </w:r>
      <w:r>
        <w:rPr>
          <w:rFonts w:ascii="Times" w:hAnsi="Times" w:cs="Times"/>
          <w:lang w:eastAsia="zh-CN"/>
        </w:rPr>
        <w:t>选项可以直接配置</w:t>
      </w:r>
      <w:r>
        <w:rPr>
          <w:rFonts w:ascii="Times" w:hAnsi="Times" w:cs="Times"/>
          <w:lang w:eastAsia="zh-CN"/>
        </w:rPr>
        <w:t xml:space="preserve">production </w:t>
      </w:r>
      <w:r>
        <w:rPr>
          <w:rFonts w:ascii="Times" w:hAnsi="Times" w:cs="Times"/>
          <w:lang w:eastAsia="zh-CN"/>
        </w:rPr>
        <w:t>或</w:t>
      </w:r>
      <w:r>
        <w:rPr>
          <w:rFonts w:ascii="Times" w:hAnsi="Times" w:cs="Times"/>
          <w:lang w:eastAsia="zh-CN"/>
        </w:rPr>
        <w:t xml:space="preserve"> development</w:t>
      </w:r>
    </w:p>
    <w:p w14:paraId="62DE12A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webpack 3.x </w:t>
      </w:r>
      <w:r>
        <w:rPr>
          <w:rFonts w:ascii="Times" w:hAnsi="Times" w:cs="Times"/>
          <w:lang w:eastAsia="zh-CN"/>
        </w:rPr>
        <w:t>一般是通过</w:t>
      </w:r>
      <w:r>
        <w:rPr>
          <w:rFonts w:ascii="Times" w:hAnsi="Times" w:cs="Times"/>
          <w:lang w:eastAsia="zh-CN"/>
        </w:rPr>
        <w:t>node</w:t>
      </w:r>
      <w:r>
        <w:rPr>
          <w:rFonts w:ascii="Times" w:hAnsi="Times" w:cs="Times"/>
          <w:lang w:eastAsia="zh-CN"/>
        </w:rPr>
        <w:t>命令传递环境变量，来控制不同环境下的构建行为</w:t>
      </w:r>
    </w:p>
    <w:p w14:paraId="7C7ED5F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如：</w:t>
      </w:r>
    </w:p>
    <w:p w14:paraId="28E2D57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w:t>
      </w:r>
    </w:p>
    <w:p w14:paraId="21234E2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"scripts": {</w:t>
      </w:r>
    </w:p>
    <w:p w14:paraId="627A22E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"build": "NODE_ENV=production webpack",</w:t>
      </w:r>
    </w:p>
    <w:p w14:paraId="0299F7F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"dev": "NODE_ENV=development webpack-dev-server"</w:t>
      </w:r>
    </w:p>
    <w:p w14:paraId="67CACF3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w:t>
      </w:r>
    </w:p>
    <w:p w14:paraId="6A7B6C6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w:t>
      </w:r>
    </w:p>
    <w:p w14:paraId="1BFBC2C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然后在</w:t>
      </w:r>
      <w:r>
        <w:rPr>
          <w:rFonts w:ascii="Times" w:hAnsi="Times" w:cs="Times"/>
          <w:lang w:eastAsia="zh-CN"/>
        </w:rPr>
        <w:t xml:space="preserve"> webpack.config.js </w:t>
      </w:r>
      <w:r>
        <w:rPr>
          <w:rFonts w:ascii="Times" w:hAnsi="Times" w:cs="Times"/>
          <w:lang w:eastAsia="zh-CN"/>
        </w:rPr>
        <w:t>文件中可以通过</w:t>
      </w:r>
      <w:r>
        <w:rPr>
          <w:rFonts w:ascii="Times" w:hAnsi="Times" w:cs="Times"/>
          <w:lang w:eastAsia="zh-CN"/>
        </w:rPr>
        <w:t xml:space="preserve"> process.env.NODE_ENV </w:t>
      </w:r>
      <w:r>
        <w:rPr>
          <w:rFonts w:ascii="Times" w:hAnsi="Times" w:cs="Times"/>
          <w:lang w:eastAsia="zh-CN"/>
        </w:rPr>
        <w:t>来获取命令传入的环境变量：</w:t>
      </w:r>
    </w:p>
    <w:p w14:paraId="246D229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09D3E45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b/>
          <w:bCs/>
          <w:lang w:eastAsia="zh-CN"/>
        </w:rPr>
        <w:t>常见的环境差异配置</w:t>
      </w:r>
    </w:p>
    <w:p w14:paraId="20EB213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生产环境可能需要分离</w:t>
      </w:r>
      <w:r>
        <w:rPr>
          <w:rFonts w:ascii="Times" w:hAnsi="Times" w:cs="Times"/>
          <w:lang w:eastAsia="zh-CN"/>
        </w:rPr>
        <w:t xml:space="preserve"> CSS </w:t>
      </w:r>
      <w:r>
        <w:rPr>
          <w:rFonts w:ascii="Times" w:hAnsi="Times" w:cs="Times"/>
          <w:lang w:eastAsia="zh-CN"/>
        </w:rPr>
        <w:t>成单独的文件，以便多个页面共享同一个</w:t>
      </w:r>
      <w:r>
        <w:rPr>
          <w:rFonts w:ascii="Times" w:hAnsi="Times" w:cs="Times"/>
          <w:lang w:eastAsia="zh-CN"/>
        </w:rPr>
        <w:t xml:space="preserve"> CSS </w:t>
      </w:r>
      <w:r>
        <w:rPr>
          <w:rFonts w:ascii="Times" w:hAnsi="Times" w:cs="Times"/>
          <w:lang w:eastAsia="zh-CN"/>
        </w:rPr>
        <w:t>文件</w:t>
      </w:r>
    </w:p>
    <w:p w14:paraId="7766056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生产环境需要压缩</w:t>
      </w:r>
      <w:r>
        <w:rPr>
          <w:rFonts w:ascii="Times" w:hAnsi="Times" w:cs="Times"/>
          <w:lang w:eastAsia="zh-CN"/>
        </w:rPr>
        <w:t xml:space="preserve"> HTML/CSS/JS </w:t>
      </w:r>
      <w:r>
        <w:rPr>
          <w:rFonts w:ascii="Times" w:hAnsi="Times" w:cs="Times"/>
          <w:lang w:eastAsia="zh-CN"/>
        </w:rPr>
        <w:t>代码</w:t>
      </w:r>
    </w:p>
    <w:p w14:paraId="1FE9689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生产环境需要压缩图片</w:t>
      </w:r>
    </w:p>
    <w:p w14:paraId="585EBA4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开发环境需要生成</w:t>
      </w:r>
      <w:r>
        <w:rPr>
          <w:rFonts w:ascii="Times" w:hAnsi="Times" w:cs="Times"/>
          <w:lang w:eastAsia="zh-CN"/>
        </w:rPr>
        <w:t xml:space="preserve"> sourcemap </w:t>
      </w:r>
      <w:r>
        <w:rPr>
          <w:rFonts w:ascii="Times" w:hAnsi="Times" w:cs="Times"/>
          <w:lang w:eastAsia="zh-CN"/>
        </w:rPr>
        <w:t>文件</w:t>
      </w:r>
    </w:p>
    <w:p w14:paraId="451D29E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开发环境需要打印</w:t>
      </w:r>
      <w:r>
        <w:rPr>
          <w:rFonts w:ascii="Times" w:hAnsi="Times" w:cs="Times"/>
          <w:lang w:eastAsia="zh-CN"/>
        </w:rPr>
        <w:t xml:space="preserve"> debug </w:t>
      </w:r>
      <w:r>
        <w:rPr>
          <w:rFonts w:ascii="Times" w:hAnsi="Times" w:cs="Times"/>
          <w:lang w:eastAsia="zh-CN"/>
        </w:rPr>
        <w:t>信息</w:t>
      </w:r>
    </w:p>
    <w:p w14:paraId="0ADE7E2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开发环境需要</w:t>
      </w:r>
      <w:r>
        <w:rPr>
          <w:rFonts w:ascii="Times" w:hAnsi="Times" w:cs="Times"/>
          <w:lang w:eastAsia="zh-CN"/>
        </w:rPr>
        <w:t xml:space="preserve"> live reload </w:t>
      </w:r>
      <w:r>
        <w:rPr>
          <w:rFonts w:ascii="Times" w:hAnsi="Times" w:cs="Times"/>
          <w:lang w:eastAsia="zh-CN"/>
        </w:rPr>
        <w:t>或者</w:t>
      </w:r>
      <w:r>
        <w:rPr>
          <w:rFonts w:ascii="Times" w:hAnsi="Times" w:cs="Times"/>
          <w:lang w:eastAsia="zh-CN"/>
        </w:rPr>
        <w:t xml:space="preserve"> hot reload </w:t>
      </w:r>
      <w:r>
        <w:rPr>
          <w:rFonts w:ascii="Times" w:hAnsi="Times" w:cs="Times"/>
          <w:lang w:eastAsia="zh-CN"/>
        </w:rPr>
        <w:t>的功能</w:t>
      </w:r>
    </w:p>
    <w:p w14:paraId="14999CB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以上是常见的构建环境需求差异，可能更加复杂的项目中会有更多的构建需求（如划分静态域名等），但是我们都可以通过判断环境变量来实现这些有环境差异的构建需求。</w:t>
      </w:r>
    </w:p>
    <w:p w14:paraId="641D10E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4A1F8A7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webpack 4.x </w:t>
      </w:r>
      <w:r>
        <w:rPr>
          <w:rFonts w:ascii="Times" w:hAnsi="Times" w:cs="Times"/>
          <w:lang w:eastAsia="zh-CN"/>
        </w:rPr>
        <w:t>的</w:t>
      </w:r>
      <w:r>
        <w:rPr>
          <w:rFonts w:ascii="Times" w:hAnsi="Times" w:cs="Times"/>
          <w:lang w:eastAsia="zh-CN"/>
        </w:rPr>
        <w:t xml:space="preserve"> mode </w:t>
      </w:r>
      <w:r>
        <w:rPr>
          <w:rFonts w:ascii="Times" w:hAnsi="Times" w:cs="Times"/>
          <w:lang w:eastAsia="zh-CN"/>
        </w:rPr>
        <w:t>已经提供了上述差异配置的大部分功能，</w:t>
      </w:r>
      <w:r>
        <w:rPr>
          <w:rFonts w:ascii="Times" w:hAnsi="Times" w:cs="Times"/>
          <w:lang w:eastAsia="zh-CN"/>
        </w:rPr>
        <w:t xml:space="preserve">mode </w:t>
      </w:r>
      <w:r>
        <w:rPr>
          <w:rFonts w:ascii="Times" w:hAnsi="Times" w:cs="Times"/>
          <w:lang w:eastAsia="zh-CN"/>
        </w:rPr>
        <w:t>为</w:t>
      </w:r>
      <w:r>
        <w:rPr>
          <w:rFonts w:ascii="Times" w:hAnsi="Times" w:cs="Times"/>
          <w:lang w:eastAsia="zh-CN"/>
        </w:rPr>
        <w:t xml:space="preserve"> production </w:t>
      </w:r>
      <w:r>
        <w:rPr>
          <w:rFonts w:ascii="Times" w:hAnsi="Times" w:cs="Times"/>
          <w:lang w:eastAsia="zh-CN"/>
        </w:rPr>
        <w:t>时默认使用</w:t>
      </w:r>
      <w:r>
        <w:rPr>
          <w:rFonts w:ascii="Times" w:hAnsi="Times" w:cs="Times"/>
          <w:lang w:eastAsia="zh-CN"/>
        </w:rPr>
        <w:t xml:space="preserve"> JS </w:t>
      </w:r>
      <w:r>
        <w:rPr>
          <w:rFonts w:ascii="Times" w:hAnsi="Times" w:cs="Times"/>
          <w:lang w:eastAsia="zh-CN"/>
        </w:rPr>
        <w:t>代码压缩，而</w:t>
      </w:r>
      <w:r>
        <w:rPr>
          <w:rFonts w:ascii="Times" w:hAnsi="Times" w:cs="Times"/>
          <w:lang w:eastAsia="zh-CN"/>
        </w:rPr>
        <w:t xml:space="preserve"> mode </w:t>
      </w:r>
      <w:r>
        <w:rPr>
          <w:rFonts w:ascii="Times" w:hAnsi="Times" w:cs="Times"/>
          <w:lang w:eastAsia="zh-CN"/>
        </w:rPr>
        <w:t>为</w:t>
      </w:r>
      <w:r>
        <w:rPr>
          <w:rFonts w:ascii="Times" w:hAnsi="Times" w:cs="Times"/>
          <w:lang w:eastAsia="zh-CN"/>
        </w:rPr>
        <w:t xml:space="preserve"> development </w:t>
      </w:r>
      <w:r>
        <w:rPr>
          <w:rFonts w:ascii="Times" w:hAnsi="Times" w:cs="Times"/>
          <w:lang w:eastAsia="zh-CN"/>
        </w:rPr>
        <w:t>时默认启用</w:t>
      </w:r>
      <w:r>
        <w:rPr>
          <w:rFonts w:ascii="Times" w:hAnsi="Times" w:cs="Times"/>
          <w:lang w:eastAsia="zh-CN"/>
        </w:rPr>
        <w:t xml:space="preserve"> hot reload</w:t>
      </w:r>
      <w:r>
        <w:rPr>
          <w:rFonts w:ascii="Times" w:hAnsi="Times" w:cs="Times"/>
          <w:lang w:eastAsia="zh-CN"/>
        </w:rPr>
        <w:t>，等等。这样让我们的配置更为简洁，我们只需要针对特别使用的</w:t>
      </w:r>
      <w:r>
        <w:rPr>
          <w:rFonts w:ascii="Times" w:hAnsi="Times" w:cs="Times"/>
          <w:lang w:eastAsia="zh-CN"/>
        </w:rPr>
        <w:t xml:space="preserve"> loader </w:t>
      </w:r>
      <w:r>
        <w:rPr>
          <w:rFonts w:ascii="Times" w:hAnsi="Times" w:cs="Times"/>
          <w:lang w:eastAsia="zh-CN"/>
        </w:rPr>
        <w:t>和</w:t>
      </w:r>
      <w:r>
        <w:rPr>
          <w:rFonts w:ascii="Times" w:hAnsi="Times" w:cs="Times"/>
          <w:lang w:eastAsia="zh-CN"/>
        </w:rPr>
        <w:t xml:space="preserve"> plugin </w:t>
      </w:r>
      <w:r>
        <w:rPr>
          <w:rFonts w:ascii="Times" w:hAnsi="Times" w:cs="Times"/>
          <w:lang w:eastAsia="zh-CN"/>
        </w:rPr>
        <w:t>做区分配置就可以了。</w:t>
      </w:r>
    </w:p>
    <w:p w14:paraId="3710222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00FAA54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webpack 3.x </w:t>
      </w:r>
      <w:r>
        <w:rPr>
          <w:rFonts w:ascii="Times" w:hAnsi="Times" w:cs="Times"/>
          <w:lang w:eastAsia="zh-CN"/>
        </w:rPr>
        <w:t>版本还是只能自己动手修改配置来满足大部分环境差异需求。</w:t>
      </w:r>
    </w:p>
    <w:p w14:paraId="2AA38BB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5F335C5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506A8D2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b/>
          <w:bCs/>
          <w:lang w:eastAsia="zh-CN"/>
        </w:rPr>
        <w:t>5</w:t>
      </w:r>
      <w:r>
        <w:rPr>
          <w:rFonts w:ascii="Times" w:hAnsi="Times" w:cs="Times"/>
          <w:b/>
          <w:bCs/>
          <w:lang w:eastAsia="zh-CN"/>
        </w:rPr>
        <w:t>，</w:t>
      </w:r>
      <w:r>
        <w:rPr>
          <w:rFonts w:ascii="Times" w:hAnsi="Times" w:cs="Times"/>
          <w:b/>
          <w:bCs/>
          <w:lang w:eastAsia="zh-CN"/>
        </w:rPr>
        <w:t>webpack</w:t>
      </w:r>
      <w:r>
        <w:rPr>
          <w:rFonts w:ascii="Times" w:hAnsi="Times" w:cs="Times"/>
          <w:b/>
          <w:bCs/>
          <w:lang w:eastAsia="zh-CN"/>
        </w:rPr>
        <w:t>热加载的原理，</w:t>
      </w:r>
      <w:r>
        <w:rPr>
          <w:rFonts w:ascii="Times" w:hAnsi="Times" w:cs="Times"/>
          <w:b/>
          <w:bCs/>
          <w:lang w:eastAsia="zh-CN"/>
        </w:rPr>
        <w:t xml:space="preserve"> </w:t>
      </w:r>
      <w:r>
        <w:rPr>
          <w:rFonts w:ascii="Times" w:hAnsi="Times" w:cs="Times"/>
          <w:b/>
          <w:bCs/>
          <w:lang w:eastAsia="zh-CN"/>
        </w:rPr>
        <w:t>介绍一下</w:t>
      </w:r>
      <w:r>
        <w:rPr>
          <w:rFonts w:ascii="Times" w:hAnsi="Times" w:cs="Times"/>
          <w:b/>
          <w:bCs/>
          <w:lang w:eastAsia="zh-CN"/>
        </w:rPr>
        <w:t>HMR</w:t>
      </w:r>
      <w:r>
        <w:rPr>
          <w:rFonts w:ascii="Times" w:hAnsi="Times" w:cs="Times"/>
          <w:b/>
          <w:bCs/>
          <w:lang w:eastAsia="zh-CN"/>
        </w:rPr>
        <w:t>？</w:t>
      </w:r>
    </w:p>
    <w:p w14:paraId="22B5BFA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HMR </w:t>
      </w:r>
      <w:r>
        <w:rPr>
          <w:rFonts w:ascii="Times" w:hAnsi="Times" w:cs="Times"/>
          <w:lang w:eastAsia="zh-CN"/>
        </w:rPr>
        <w:t>全称是</w:t>
      </w:r>
      <w:r>
        <w:rPr>
          <w:rFonts w:ascii="Times" w:hAnsi="Times" w:cs="Times"/>
          <w:lang w:eastAsia="zh-CN"/>
        </w:rPr>
        <w:t xml:space="preserve"> Hot Module Replacement</w:t>
      </w:r>
      <w:r>
        <w:rPr>
          <w:rFonts w:ascii="Times" w:hAnsi="Times" w:cs="Times"/>
          <w:lang w:eastAsia="zh-CN"/>
        </w:rPr>
        <w:t>，即模块热替换。在这个概念出来之前，我们使用过</w:t>
      </w:r>
      <w:r>
        <w:rPr>
          <w:rFonts w:ascii="Times" w:hAnsi="Times" w:cs="Times"/>
          <w:lang w:eastAsia="zh-CN"/>
        </w:rPr>
        <w:t xml:space="preserve"> Hot Reloading</w:t>
      </w:r>
      <w:r>
        <w:rPr>
          <w:rFonts w:ascii="Times" w:hAnsi="Times" w:cs="Times"/>
          <w:lang w:eastAsia="zh-CN"/>
        </w:rPr>
        <w:t>，当代码变更时通知浏览器刷新页面，以避免频繁手动刷新浏览器页面。</w:t>
      </w:r>
      <w:r>
        <w:rPr>
          <w:rFonts w:ascii="Times" w:hAnsi="Times" w:cs="Times"/>
          <w:lang w:eastAsia="zh-CN"/>
        </w:rPr>
        <w:t xml:space="preserve">HMR </w:t>
      </w:r>
      <w:r>
        <w:rPr>
          <w:rFonts w:ascii="Times" w:hAnsi="Times" w:cs="Times"/>
          <w:lang w:eastAsia="zh-CN"/>
        </w:rPr>
        <w:t>可以理解为增强版的</w:t>
      </w:r>
      <w:r>
        <w:rPr>
          <w:rFonts w:ascii="Times" w:hAnsi="Times" w:cs="Times"/>
          <w:lang w:eastAsia="zh-CN"/>
        </w:rPr>
        <w:t xml:space="preserve"> Hot Reloading</w:t>
      </w:r>
      <w:r>
        <w:rPr>
          <w:rFonts w:ascii="Times" w:hAnsi="Times" w:cs="Times"/>
          <w:lang w:eastAsia="zh-CN"/>
        </w:rPr>
        <w:t>，但不用整个页面刷新，而是局部替换掉部分模块代码并且使其生效，可以看到代码变更后的效果。所以，</w:t>
      </w:r>
      <w:r>
        <w:rPr>
          <w:rFonts w:ascii="Times" w:hAnsi="Times" w:cs="Times"/>
          <w:lang w:eastAsia="zh-CN"/>
        </w:rPr>
        <w:t xml:space="preserve">HMR </w:t>
      </w:r>
      <w:r>
        <w:rPr>
          <w:rFonts w:ascii="Times" w:hAnsi="Times" w:cs="Times"/>
          <w:lang w:eastAsia="zh-CN"/>
        </w:rPr>
        <w:t>既避免了频繁手动刷新页面，也减少了页面刷新时的等待，可以极大地提高前端页面开发效率</w:t>
      </w:r>
      <w:r>
        <w:rPr>
          <w:rFonts w:ascii="Times" w:hAnsi="Times" w:cs="Times"/>
          <w:lang w:eastAsia="zh-CN"/>
        </w:rPr>
        <w:t>.</w:t>
      </w:r>
    </w:p>
    <w:p w14:paraId="3185284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在</w:t>
      </w:r>
      <w:r>
        <w:rPr>
          <w:rFonts w:ascii="Times" w:hAnsi="Times" w:cs="Times"/>
          <w:lang w:eastAsia="zh-CN"/>
        </w:rPr>
        <w:t>webpack</w:t>
      </w:r>
      <w:r>
        <w:rPr>
          <w:rFonts w:ascii="Times" w:hAnsi="Times" w:cs="Times"/>
          <w:lang w:eastAsia="zh-CN"/>
        </w:rPr>
        <w:t>中用法很简单</w:t>
      </w:r>
    </w:p>
    <w:p w14:paraId="5C670CC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HMR </w:t>
      </w:r>
      <w:r>
        <w:rPr>
          <w:rFonts w:ascii="Times" w:hAnsi="Times" w:cs="Times"/>
          <w:lang w:eastAsia="zh-CN"/>
        </w:rPr>
        <w:t>是</w:t>
      </w:r>
      <w:r>
        <w:rPr>
          <w:rFonts w:ascii="Times" w:hAnsi="Times" w:cs="Times"/>
          <w:lang w:eastAsia="zh-CN"/>
        </w:rPr>
        <w:t xml:space="preserve"> webpack </w:t>
      </w:r>
      <w:r>
        <w:rPr>
          <w:rFonts w:ascii="Times" w:hAnsi="Times" w:cs="Times"/>
          <w:lang w:eastAsia="zh-CN"/>
        </w:rPr>
        <w:t>提供的非常有用的一个功能，跟我们之前提到的一样，安装好</w:t>
      </w:r>
      <w:r>
        <w:rPr>
          <w:rFonts w:ascii="Times" w:hAnsi="Times" w:cs="Times"/>
          <w:lang w:eastAsia="zh-CN"/>
        </w:rPr>
        <w:t xml:space="preserve"> webpack-dev-server</w:t>
      </w:r>
      <w:r>
        <w:rPr>
          <w:rFonts w:ascii="Times" w:hAnsi="Times" w:cs="Times"/>
          <w:lang w:eastAsia="zh-CN"/>
        </w:rPr>
        <w:t>，</w:t>
      </w:r>
      <w:r>
        <w:rPr>
          <w:rFonts w:ascii="Times" w:hAnsi="Times" w:cs="Times"/>
          <w:lang w:eastAsia="zh-CN"/>
        </w:rPr>
        <w:t xml:space="preserve"> </w:t>
      </w:r>
      <w:r>
        <w:rPr>
          <w:rFonts w:ascii="Times" w:hAnsi="Times" w:cs="Times"/>
          <w:lang w:eastAsia="zh-CN"/>
        </w:rPr>
        <w:t>添加一些简单的配置，即在</w:t>
      </w:r>
      <w:r>
        <w:rPr>
          <w:rFonts w:ascii="Times" w:hAnsi="Times" w:cs="Times"/>
          <w:lang w:eastAsia="zh-CN"/>
        </w:rPr>
        <w:t xml:space="preserve"> webpack </w:t>
      </w:r>
      <w:r>
        <w:rPr>
          <w:rFonts w:ascii="Times" w:hAnsi="Times" w:cs="Times"/>
          <w:lang w:eastAsia="zh-CN"/>
        </w:rPr>
        <w:t>的配置文件中添加启用</w:t>
      </w:r>
      <w:r>
        <w:rPr>
          <w:rFonts w:ascii="Times" w:hAnsi="Times" w:cs="Times"/>
          <w:lang w:eastAsia="zh-CN"/>
        </w:rPr>
        <w:t xml:space="preserve"> HMR </w:t>
      </w:r>
      <w:r>
        <w:rPr>
          <w:rFonts w:ascii="Times" w:hAnsi="Times" w:cs="Times"/>
          <w:lang w:eastAsia="zh-CN"/>
        </w:rPr>
        <w:t>需要的两个插件：</w:t>
      </w:r>
    </w:p>
    <w:p w14:paraId="7860FD3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BDFDEA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const webpack = require('webpack')</w:t>
      </w:r>
    </w:p>
    <w:p w14:paraId="166EAB0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2EA4020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roofErr w:type="gramStart"/>
      <w:r>
        <w:rPr>
          <w:rFonts w:ascii="Times" w:hAnsi="Times" w:cs="Times"/>
          <w:lang w:eastAsia="zh-CN"/>
        </w:rPr>
        <w:t>module.exports</w:t>
      </w:r>
      <w:proofErr w:type="gramEnd"/>
      <w:r>
        <w:rPr>
          <w:rFonts w:ascii="Times" w:hAnsi="Times" w:cs="Times"/>
          <w:lang w:eastAsia="zh-CN"/>
        </w:rPr>
        <w:t xml:space="preserve"> = {</w:t>
      </w:r>
    </w:p>
    <w:p w14:paraId="64EDF81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 ...</w:t>
      </w:r>
    </w:p>
    <w:p w14:paraId="185383B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devServer: {</w:t>
      </w:r>
    </w:p>
    <w:p w14:paraId="56F1CD6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lastRenderedPageBreak/>
        <w:t xml:space="preserve">    hot: true // dev server </w:t>
      </w:r>
      <w:r>
        <w:rPr>
          <w:rFonts w:ascii="Times" w:hAnsi="Times" w:cs="Times"/>
          <w:lang w:eastAsia="zh-CN"/>
        </w:rPr>
        <w:t>的配置要启动</w:t>
      </w:r>
      <w:r>
        <w:rPr>
          <w:rFonts w:ascii="Times" w:hAnsi="Times" w:cs="Times"/>
          <w:lang w:eastAsia="zh-CN"/>
        </w:rPr>
        <w:t xml:space="preserve"> hot</w:t>
      </w:r>
      <w:r>
        <w:rPr>
          <w:rFonts w:ascii="Times" w:hAnsi="Times" w:cs="Times"/>
          <w:lang w:eastAsia="zh-CN"/>
        </w:rPr>
        <w:t>，或者在命令行中带参数开启</w:t>
      </w:r>
    </w:p>
    <w:p w14:paraId="1561461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w:t>
      </w:r>
    </w:p>
    <w:p w14:paraId="4FCB25F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plugins: [</w:t>
      </w:r>
    </w:p>
    <w:p w14:paraId="3F7B67D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 ...</w:t>
      </w:r>
    </w:p>
    <w:p w14:paraId="7C4C76E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    new webpack.NamedModulesPlugin(), // </w:t>
      </w:r>
      <w:r>
        <w:rPr>
          <w:rFonts w:ascii="Times" w:hAnsi="Times" w:cs="Times"/>
          <w:lang w:eastAsia="zh-CN"/>
        </w:rPr>
        <w:t>用于启动</w:t>
      </w:r>
      <w:r>
        <w:rPr>
          <w:rFonts w:ascii="Times" w:hAnsi="Times" w:cs="Times"/>
          <w:lang w:eastAsia="zh-CN"/>
        </w:rPr>
        <w:t xml:space="preserve"> HMR </w:t>
      </w:r>
      <w:r>
        <w:rPr>
          <w:rFonts w:ascii="Times" w:hAnsi="Times" w:cs="Times"/>
          <w:lang w:eastAsia="zh-CN"/>
        </w:rPr>
        <w:t>时可以显示模块的相对路径</w:t>
      </w:r>
    </w:p>
    <w:p w14:paraId="1C7A722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    new webpack.HotModuleReplacementPlugin(), // Hot Module Replacement </w:t>
      </w:r>
      <w:r>
        <w:rPr>
          <w:rFonts w:ascii="Times" w:hAnsi="Times" w:cs="Times"/>
          <w:lang w:eastAsia="zh-CN"/>
        </w:rPr>
        <w:t>的插件</w:t>
      </w:r>
    </w:p>
    <w:p w14:paraId="207A344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w:t>
      </w:r>
    </w:p>
    <w:p w14:paraId="0B34A08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w:t>
      </w:r>
    </w:p>
    <w:p w14:paraId="7CFE090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8ACD95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b/>
          <w:bCs/>
          <w:lang w:eastAsia="zh-CN"/>
        </w:rPr>
        <w:t>5</w:t>
      </w:r>
      <w:r>
        <w:rPr>
          <w:rFonts w:ascii="Times" w:hAnsi="Times" w:cs="Times"/>
          <w:b/>
          <w:bCs/>
          <w:lang w:eastAsia="zh-CN"/>
        </w:rPr>
        <w:t>，</w:t>
      </w:r>
      <w:r>
        <w:rPr>
          <w:rFonts w:ascii="Times" w:hAnsi="Times" w:cs="Times"/>
          <w:b/>
          <w:bCs/>
          <w:lang w:eastAsia="zh-CN"/>
        </w:rPr>
        <w:t>webpack</w:t>
      </w:r>
      <w:r>
        <w:rPr>
          <w:rFonts w:ascii="Times" w:hAnsi="Times" w:cs="Times"/>
          <w:b/>
          <w:bCs/>
          <w:lang w:eastAsia="zh-CN"/>
        </w:rPr>
        <w:t>提取公共模块？</w:t>
      </w:r>
    </w:p>
    <w:p w14:paraId="5A1A8DE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webpack 3.x </w:t>
      </w:r>
      <w:r>
        <w:rPr>
          <w:rFonts w:ascii="Times" w:hAnsi="Times" w:cs="Times"/>
          <w:lang w:eastAsia="zh-CN"/>
        </w:rPr>
        <w:t>以前的版本是使用</w:t>
      </w:r>
      <w:r>
        <w:rPr>
          <w:rFonts w:ascii="Times" w:hAnsi="Times" w:cs="Times"/>
          <w:lang w:eastAsia="zh-CN"/>
        </w:rPr>
        <w:t xml:space="preserve"> CommonsChunkPlugin </w:t>
      </w:r>
      <w:r>
        <w:rPr>
          <w:rFonts w:ascii="Times" w:hAnsi="Times" w:cs="Times"/>
          <w:lang w:eastAsia="zh-CN"/>
        </w:rPr>
        <w:t>来做代码分离的，而</w:t>
      </w:r>
      <w:r>
        <w:rPr>
          <w:rFonts w:ascii="Times" w:hAnsi="Times" w:cs="Times"/>
          <w:lang w:eastAsia="zh-CN"/>
        </w:rPr>
        <w:t xml:space="preserve"> webpack 4.x </w:t>
      </w:r>
      <w:r>
        <w:rPr>
          <w:rFonts w:ascii="Times" w:hAnsi="Times" w:cs="Times"/>
          <w:lang w:eastAsia="zh-CN"/>
        </w:rPr>
        <w:t>则是把相关的功能包到了</w:t>
      </w:r>
      <w:r>
        <w:rPr>
          <w:rFonts w:ascii="Times" w:hAnsi="Times" w:cs="Times"/>
          <w:lang w:eastAsia="zh-CN"/>
        </w:rPr>
        <w:t xml:space="preserve"> optimize.splitChunks </w:t>
      </w:r>
      <w:r>
        <w:rPr>
          <w:rFonts w:ascii="Times" w:hAnsi="Times" w:cs="Times"/>
          <w:lang w:eastAsia="zh-CN"/>
        </w:rPr>
        <w:t>中，直接使用该配置就可以实现代码分离。</w:t>
      </w:r>
    </w:p>
    <w:p w14:paraId="47C2088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webpack4</w:t>
      </w:r>
    </w:p>
    <w:p w14:paraId="79CE967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显式配置共享类库可以这么操作：</w:t>
      </w:r>
    </w:p>
    <w:p w14:paraId="056FF2A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roofErr w:type="gramStart"/>
      <w:r>
        <w:rPr>
          <w:rFonts w:ascii="Times" w:hAnsi="Times" w:cs="Times"/>
          <w:lang w:eastAsia="zh-CN"/>
        </w:rPr>
        <w:t>module.exports</w:t>
      </w:r>
      <w:proofErr w:type="gramEnd"/>
      <w:r>
        <w:rPr>
          <w:rFonts w:ascii="Times" w:hAnsi="Times" w:cs="Times"/>
          <w:lang w:eastAsia="zh-CN"/>
        </w:rPr>
        <w:t xml:space="preserve"> = {</w:t>
      </w:r>
    </w:p>
    <w:p w14:paraId="32BCE82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entry: {</w:t>
      </w:r>
    </w:p>
    <w:p w14:paraId="1423FBB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    vendor: ["react", "lodash", "angular", ...], // </w:t>
      </w:r>
      <w:r>
        <w:rPr>
          <w:rFonts w:ascii="Times" w:hAnsi="Times" w:cs="Times"/>
          <w:lang w:eastAsia="zh-CN"/>
        </w:rPr>
        <w:t>指定公共使用的第三方类库</w:t>
      </w:r>
    </w:p>
    <w:p w14:paraId="437B53A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w:t>
      </w:r>
    </w:p>
    <w:p w14:paraId="6D44D06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optimization: {</w:t>
      </w:r>
    </w:p>
    <w:p w14:paraId="03FD16F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splitChunks: {</w:t>
      </w:r>
    </w:p>
    <w:p w14:paraId="1F66666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cacheGroups: {</w:t>
      </w:r>
    </w:p>
    <w:p w14:paraId="36728BF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vendor: {</w:t>
      </w:r>
    </w:p>
    <w:p w14:paraId="6370CF8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chunks: "initial",</w:t>
      </w:r>
    </w:p>
    <w:p w14:paraId="79D5985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test: "vendor",</w:t>
      </w:r>
    </w:p>
    <w:p w14:paraId="124189C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          name: "vendor", // </w:t>
      </w:r>
      <w:r>
        <w:rPr>
          <w:rFonts w:ascii="Times" w:hAnsi="Times" w:cs="Times"/>
          <w:lang w:eastAsia="zh-CN"/>
        </w:rPr>
        <w:t>使用</w:t>
      </w:r>
      <w:r>
        <w:rPr>
          <w:rFonts w:ascii="Times" w:hAnsi="Times" w:cs="Times"/>
          <w:lang w:eastAsia="zh-CN"/>
        </w:rPr>
        <w:t xml:space="preserve"> vendor </w:t>
      </w:r>
      <w:r>
        <w:rPr>
          <w:rFonts w:ascii="Times" w:hAnsi="Times" w:cs="Times"/>
          <w:lang w:eastAsia="zh-CN"/>
        </w:rPr>
        <w:t>入口作为公共部分</w:t>
      </w:r>
    </w:p>
    <w:p w14:paraId="774FB19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enforce: true,</w:t>
      </w:r>
    </w:p>
    <w:p w14:paraId="475C07C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w:t>
      </w:r>
    </w:p>
    <w:p w14:paraId="30A434B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w:t>
      </w:r>
    </w:p>
    <w:p w14:paraId="26862F6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w:t>
      </w:r>
    </w:p>
    <w:p w14:paraId="04D4AE9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w:t>
      </w:r>
    </w:p>
    <w:p w14:paraId="6E3A0D6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  // ... </w:t>
      </w:r>
      <w:r>
        <w:rPr>
          <w:rFonts w:ascii="Times" w:hAnsi="Times" w:cs="Times"/>
          <w:lang w:eastAsia="zh-CN"/>
        </w:rPr>
        <w:t>其他配置</w:t>
      </w:r>
    </w:p>
    <w:p w14:paraId="4421E82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w:t>
      </w:r>
    </w:p>
    <w:p w14:paraId="63D362F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F87F51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8</w:t>
      </w:r>
      <w:r>
        <w:rPr>
          <w:rFonts w:ascii="Times" w:hAnsi="Times" w:cs="Times"/>
          <w:lang w:eastAsia="zh-CN"/>
        </w:rPr>
        <w:t>，</w:t>
      </w:r>
      <w:r>
        <w:rPr>
          <w:rFonts w:ascii="Times" w:hAnsi="Times" w:cs="Times"/>
          <w:lang w:eastAsia="zh-CN"/>
        </w:rPr>
        <w:t>webpack</w:t>
      </w:r>
      <w:r>
        <w:rPr>
          <w:rFonts w:ascii="Times" w:hAnsi="Times" w:cs="Times"/>
          <w:lang w:eastAsia="zh-CN"/>
        </w:rPr>
        <w:t>优化</w:t>
      </w:r>
    </w:p>
    <w:p w14:paraId="5DD36ED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135114DD"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289A307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9</w:t>
      </w:r>
      <w:r>
        <w:rPr>
          <w:rFonts w:ascii="Times" w:hAnsi="Times" w:cs="Times"/>
          <w:lang w:eastAsia="zh-CN"/>
        </w:rPr>
        <w:t>，</w:t>
      </w:r>
      <w:r>
        <w:rPr>
          <w:rFonts w:ascii="Times" w:hAnsi="Times" w:cs="Times"/>
          <w:lang w:eastAsia="zh-CN"/>
        </w:rPr>
        <w:t xml:space="preserve"> svn</w:t>
      </w:r>
      <w:r>
        <w:rPr>
          <w:rFonts w:ascii="Times" w:hAnsi="Times" w:cs="Times"/>
          <w:lang w:eastAsia="zh-CN"/>
        </w:rPr>
        <w:t>与</w:t>
      </w:r>
      <w:r>
        <w:rPr>
          <w:rFonts w:ascii="Times" w:hAnsi="Times" w:cs="Times"/>
          <w:lang w:eastAsia="zh-CN"/>
        </w:rPr>
        <w:t>git</w:t>
      </w:r>
      <w:r>
        <w:rPr>
          <w:rFonts w:ascii="Times" w:hAnsi="Times" w:cs="Times"/>
          <w:lang w:eastAsia="zh-CN"/>
        </w:rPr>
        <w:t>的区别？</w:t>
      </w:r>
    </w:p>
    <w:p w14:paraId="3E40FD7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是分布式的，</w:t>
      </w:r>
      <w:r>
        <w:rPr>
          <w:rFonts w:ascii="Times" w:hAnsi="Times" w:cs="Times"/>
          <w:lang w:eastAsia="zh-CN"/>
        </w:rPr>
        <w:t>svn</w:t>
      </w:r>
      <w:r>
        <w:rPr>
          <w:rFonts w:ascii="Times" w:hAnsi="Times" w:cs="Times"/>
          <w:lang w:eastAsia="zh-CN"/>
        </w:rPr>
        <w:t>不是。</w:t>
      </w:r>
    </w:p>
    <w:p w14:paraId="5E48DB0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跟</w:t>
      </w:r>
      <w:r>
        <w:rPr>
          <w:rFonts w:ascii="Times" w:hAnsi="Times" w:cs="Times"/>
          <w:lang w:eastAsia="zh-CN"/>
        </w:rPr>
        <w:t>svn</w:t>
      </w:r>
      <w:r>
        <w:rPr>
          <w:rFonts w:ascii="Times" w:hAnsi="Times" w:cs="Times"/>
          <w:lang w:eastAsia="zh-CN"/>
        </w:rPr>
        <w:t>一样有自己的集中式版本库或服务器。但</w:t>
      </w:r>
      <w:r>
        <w:rPr>
          <w:rFonts w:ascii="Times" w:hAnsi="Times" w:cs="Times"/>
          <w:lang w:eastAsia="zh-CN"/>
        </w:rPr>
        <w:t>git</w:t>
      </w:r>
      <w:r>
        <w:rPr>
          <w:rFonts w:ascii="Times" w:hAnsi="Times" w:cs="Times"/>
          <w:lang w:eastAsia="zh-CN"/>
        </w:rPr>
        <w:t>更倾向于被使用于分布式模式，克隆版本库后即使没有网络也能够</w:t>
      </w:r>
      <w:r>
        <w:rPr>
          <w:rFonts w:ascii="Times" w:hAnsi="Times" w:cs="Times"/>
          <w:lang w:eastAsia="zh-CN"/>
        </w:rPr>
        <w:t>commit</w:t>
      </w:r>
      <w:r>
        <w:rPr>
          <w:rFonts w:ascii="Times" w:hAnsi="Times" w:cs="Times"/>
          <w:lang w:eastAsia="zh-CN"/>
        </w:rPr>
        <w:t>文件，查看历史版本记录，创建项目分支等，等网络再次连接上</w:t>
      </w:r>
      <w:r>
        <w:rPr>
          <w:rFonts w:ascii="Times" w:hAnsi="Times" w:cs="Times"/>
          <w:lang w:eastAsia="zh-CN"/>
        </w:rPr>
        <w:t>Push</w:t>
      </w:r>
      <w:r>
        <w:rPr>
          <w:rFonts w:ascii="Times" w:hAnsi="Times" w:cs="Times"/>
          <w:lang w:eastAsia="zh-CN"/>
        </w:rPr>
        <w:t>到服务器端。</w:t>
      </w:r>
    </w:p>
    <w:p w14:paraId="2C08889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5E6D074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把内容按元数据方式存储，而</w:t>
      </w:r>
      <w:r>
        <w:rPr>
          <w:rFonts w:ascii="Times" w:hAnsi="Times" w:cs="Times"/>
          <w:lang w:eastAsia="zh-CN"/>
        </w:rPr>
        <w:t>svn</w:t>
      </w:r>
      <w:r>
        <w:rPr>
          <w:rFonts w:ascii="Times" w:hAnsi="Times" w:cs="Times"/>
          <w:lang w:eastAsia="zh-CN"/>
        </w:rPr>
        <w:t>是按文件。</w:t>
      </w:r>
    </w:p>
    <w:p w14:paraId="17BC593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所有的资源控制系统都是把文件的元信息隐藏在一个类似</w:t>
      </w:r>
      <w:r>
        <w:rPr>
          <w:rFonts w:ascii="Times" w:hAnsi="Times" w:cs="Times"/>
          <w:lang w:eastAsia="zh-CN"/>
        </w:rPr>
        <w:t>.svn,.cvs</w:t>
      </w:r>
      <w:r>
        <w:rPr>
          <w:rFonts w:ascii="Times" w:hAnsi="Times" w:cs="Times"/>
          <w:lang w:eastAsia="zh-CN"/>
        </w:rPr>
        <w:t>等的文件夹里。</w:t>
      </w:r>
    </w:p>
    <w:p w14:paraId="2FB7CF4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目录是处于你的机器上的一个克隆版的版本库，它拥有中心版本库上所有的东西，例如标签，分支，版本记录等。</w:t>
      </w:r>
    </w:p>
    <w:p w14:paraId="39979C0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08498C1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没有一个全局的版本号，</w:t>
      </w:r>
      <w:r>
        <w:rPr>
          <w:rFonts w:ascii="Times" w:hAnsi="Times" w:cs="Times"/>
          <w:lang w:eastAsia="zh-CN"/>
        </w:rPr>
        <w:t>svn</w:t>
      </w:r>
      <w:r>
        <w:rPr>
          <w:rFonts w:ascii="Times" w:hAnsi="Times" w:cs="Times"/>
          <w:lang w:eastAsia="zh-CN"/>
        </w:rPr>
        <w:t>有。</w:t>
      </w:r>
    </w:p>
    <w:p w14:paraId="0890162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1AAE170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的内容完整性优于</w:t>
      </w:r>
      <w:r>
        <w:rPr>
          <w:rFonts w:ascii="Times" w:hAnsi="Times" w:cs="Times"/>
          <w:lang w:eastAsia="zh-CN"/>
        </w:rPr>
        <w:t>svn</w:t>
      </w:r>
      <w:r>
        <w:rPr>
          <w:rFonts w:ascii="Times" w:hAnsi="Times" w:cs="Times"/>
          <w:lang w:eastAsia="zh-CN"/>
        </w:rPr>
        <w:t>。</w:t>
      </w:r>
    </w:p>
    <w:p w14:paraId="23B5567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因为</w:t>
      </w:r>
      <w:r>
        <w:rPr>
          <w:rFonts w:ascii="Times" w:hAnsi="Times" w:cs="Times"/>
          <w:lang w:eastAsia="zh-CN"/>
        </w:rPr>
        <w:t>git</w:t>
      </w:r>
      <w:r>
        <w:rPr>
          <w:rFonts w:ascii="Times" w:hAnsi="Times" w:cs="Times"/>
          <w:lang w:eastAsia="zh-CN"/>
        </w:rPr>
        <w:t>的内容存储使用的是</w:t>
      </w:r>
      <w:r>
        <w:rPr>
          <w:rFonts w:ascii="Times" w:hAnsi="Times" w:cs="Times"/>
          <w:lang w:eastAsia="zh-CN"/>
        </w:rPr>
        <w:t>SHA-1</w:t>
      </w:r>
      <w:r>
        <w:rPr>
          <w:rFonts w:ascii="Times" w:hAnsi="Times" w:cs="Times"/>
          <w:lang w:eastAsia="zh-CN"/>
        </w:rPr>
        <w:t>哈希算法。</w:t>
      </w:r>
    </w:p>
    <w:p w14:paraId="7EC393B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0067D9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可以有无限个版本库，</w:t>
      </w:r>
      <w:r>
        <w:rPr>
          <w:rFonts w:ascii="Times" w:hAnsi="Times" w:cs="Times"/>
          <w:lang w:eastAsia="zh-CN"/>
        </w:rPr>
        <w:t>svn</w:t>
      </w:r>
      <w:r>
        <w:rPr>
          <w:rFonts w:ascii="Times" w:hAnsi="Times" w:cs="Times"/>
          <w:lang w:eastAsia="zh-CN"/>
        </w:rPr>
        <w:t>只能有一个指定中央版本库。</w:t>
      </w:r>
    </w:p>
    <w:p w14:paraId="040CE6F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当</w:t>
      </w:r>
      <w:r>
        <w:rPr>
          <w:rFonts w:ascii="Times" w:hAnsi="Times" w:cs="Times"/>
          <w:lang w:eastAsia="zh-CN"/>
        </w:rPr>
        <w:t>svn</w:t>
      </w:r>
      <w:r>
        <w:rPr>
          <w:rFonts w:ascii="Times" w:hAnsi="Times" w:cs="Times"/>
          <w:lang w:eastAsia="zh-CN"/>
        </w:rPr>
        <w:t>中央版本库有问题时，所有工作成员都一起瘫痪直到版本库维修完毕或者新的版本库设立完成。</w:t>
      </w:r>
    </w:p>
    <w:p w14:paraId="7E066FA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每一个</w:t>
      </w:r>
      <w:r>
        <w:rPr>
          <w:rFonts w:ascii="Times" w:hAnsi="Times" w:cs="Times"/>
          <w:lang w:eastAsia="zh-CN"/>
        </w:rPr>
        <w:t>git</w:t>
      </w:r>
      <w:r>
        <w:rPr>
          <w:rFonts w:ascii="Times" w:hAnsi="Times" w:cs="Times"/>
          <w:lang w:eastAsia="zh-CN"/>
        </w:rPr>
        <w:t>都是一个版本库，区别是它们是否拥有活跃目录（</w:t>
      </w:r>
      <w:r>
        <w:rPr>
          <w:rFonts w:ascii="Times" w:hAnsi="Times" w:cs="Times"/>
          <w:lang w:eastAsia="zh-CN"/>
        </w:rPr>
        <w:t>Git Working Tree</w:t>
      </w:r>
      <w:r>
        <w:rPr>
          <w:rFonts w:ascii="Times" w:hAnsi="Times" w:cs="Times"/>
          <w:lang w:eastAsia="zh-CN"/>
        </w:rPr>
        <w:t>）。如果主要版本库（例如：置於</w:t>
      </w:r>
      <w:r>
        <w:rPr>
          <w:rFonts w:ascii="Times" w:hAnsi="Times" w:cs="Times"/>
          <w:lang w:eastAsia="zh-CN"/>
        </w:rPr>
        <w:t>GitHub</w:t>
      </w:r>
      <w:r>
        <w:rPr>
          <w:rFonts w:ascii="Times" w:hAnsi="Times" w:cs="Times"/>
          <w:lang w:eastAsia="zh-CN"/>
        </w:rPr>
        <w:t>的版本库）有问题，工作成员仍然可以在自己的本地版本库（</w:t>
      </w:r>
      <w:r>
        <w:rPr>
          <w:rFonts w:ascii="Times" w:hAnsi="Times" w:cs="Times"/>
          <w:lang w:eastAsia="zh-CN"/>
        </w:rPr>
        <w:t>local repository</w:t>
      </w:r>
      <w:r>
        <w:rPr>
          <w:rFonts w:ascii="Times" w:hAnsi="Times" w:cs="Times"/>
          <w:lang w:eastAsia="zh-CN"/>
        </w:rPr>
        <w:t>）提交，等待主要版本库恢复即可。工作成员也可以提交到其他的版本库！</w:t>
      </w:r>
    </w:p>
    <w:p w14:paraId="57F5F0D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1124871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415EB52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1</w:t>
      </w:r>
      <w:r>
        <w:rPr>
          <w:rFonts w:ascii="Times" w:hAnsi="Times" w:cs="Times"/>
          <w:lang w:eastAsia="zh-CN"/>
        </w:rPr>
        <w:t>、</w:t>
      </w:r>
      <w:r>
        <w:rPr>
          <w:rFonts w:ascii="Times" w:hAnsi="Times" w:cs="Times"/>
          <w:lang w:eastAsia="zh-CN"/>
        </w:rPr>
        <w:t>svn git</w:t>
      </w:r>
      <w:r>
        <w:rPr>
          <w:rFonts w:ascii="Times" w:hAnsi="Times" w:cs="Times"/>
          <w:lang w:eastAsia="zh-CN"/>
        </w:rPr>
        <w:t>上传合并项目怎么做？</w:t>
      </w:r>
    </w:p>
    <w:p w14:paraId="6957629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4</w:t>
      </w:r>
      <w:r>
        <w:rPr>
          <w:rFonts w:ascii="Times" w:hAnsi="Times" w:cs="Times"/>
          <w:lang w:eastAsia="zh-CN"/>
        </w:rPr>
        <w:t>、怎么确保代码质量？</w:t>
      </w:r>
    </w:p>
    <w:p w14:paraId="586D3BA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5</w:t>
      </w:r>
      <w:r>
        <w:rPr>
          <w:rFonts w:ascii="Times" w:hAnsi="Times" w:cs="Times"/>
          <w:lang w:eastAsia="zh-CN"/>
        </w:rPr>
        <w:t>、</w:t>
      </w:r>
      <w:r>
        <w:rPr>
          <w:rFonts w:ascii="Times" w:hAnsi="Times" w:cs="Times"/>
          <w:lang w:eastAsia="zh-CN"/>
        </w:rPr>
        <w:t>gulp</w:t>
      </w:r>
      <w:r>
        <w:rPr>
          <w:rFonts w:ascii="Times" w:hAnsi="Times" w:cs="Times"/>
          <w:lang w:eastAsia="zh-CN"/>
        </w:rPr>
        <w:t>是怎么合并文件的</w:t>
      </w:r>
    </w:p>
    <w:p w14:paraId="719558F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6</w:t>
      </w:r>
      <w:r>
        <w:rPr>
          <w:rFonts w:ascii="Times" w:hAnsi="Times" w:cs="Times"/>
          <w:lang w:eastAsia="zh-CN"/>
        </w:rPr>
        <w:t>、移动端怎么测试的</w:t>
      </w:r>
    </w:p>
    <w:p w14:paraId="0983E96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7</w:t>
      </w:r>
      <w:r>
        <w:rPr>
          <w:rFonts w:ascii="Times" w:hAnsi="Times" w:cs="Times"/>
          <w:lang w:eastAsia="zh-CN"/>
        </w:rPr>
        <w:t>、抓包工具用过吧</w:t>
      </w:r>
    </w:p>
    <w:p w14:paraId="249D17A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8</w:t>
      </w:r>
      <w:r>
        <w:rPr>
          <w:rFonts w:ascii="Times" w:hAnsi="Times" w:cs="Times"/>
          <w:lang w:eastAsia="zh-CN"/>
        </w:rPr>
        <w:t>、平时用</w:t>
      </w:r>
      <w:r>
        <w:rPr>
          <w:rFonts w:ascii="Times" w:hAnsi="Times" w:cs="Times"/>
          <w:lang w:eastAsia="zh-CN"/>
        </w:rPr>
        <w:t>git</w:t>
      </w:r>
      <w:r>
        <w:rPr>
          <w:rFonts w:ascii="Times" w:hAnsi="Times" w:cs="Times"/>
          <w:lang w:eastAsia="zh-CN"/>
        </w:rPr>
        <w:t>的话有什么优点缺点</w:t>
      </w:r>
    </w:p>
    <w:p w14:paraId="39A19E0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9</w:t>
      </w:r>
      <w:r>
        <w:rPr>
          <w:rFonts w:ascii="Times" w:hAnsi="Times" w:cs="Times"/>
          <w:lang w:eastAsia="zh-CN"/>
        </w:rPr>
        <w:t>、遇到冲突是怎么解决的？</w:t>
      </w:r>
    </w:p>
    <w:p w14:paraId="0838B1D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10</w:t>
      </w:r>
      <w:r>
        <w:rPr>
          <w:rFonts w:ascii="Times" w:hAnsi="Times" w:cs="Times"/>
          <w:lang w:eastAsia="zh-CN"/>
        </w:rPr>
        <w:t>、</w:t>
      </w:r>
      <w:r>
        <w:rPr>
          <w:rFonts w:ascii="Times" w:hAnsi="Times" w:cs="Times"/>
          <w:lang w:eastAsia="zh-CN"/>
        </w:rPr>
        <w:t xml:space="preserve">glup </w:t>
      </w:r>
      <w:r>
        <w:rPr>
          <w:rFonts w:ascii="Times" w:hAnsi="Times" w:cs="Times"/>
          <w:lang w:eastAsia="zh-CN"/>
        </w:rPr>
        <w:t>功能？</w:t>
      </w:r>
    </w:p>
    <w:p w14:paraId="020B2E2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11</w:t>
      </w:r>
      <w:r>
        <w:rPr>
          <w:rFonts w:ascii="Times" w:hAnsi="Times" w:cs="Times"/>
          <w:lang w:eastAsia="zh-CN"/>
        </w:rPr>
        <w:t>、</w:t>
      </w:r>
      <w:r>
        <w:rPr>
          <w:rFonts w:ascii="Times" w:hAnsi="Times" w:cs="Times"/>
          <w:lang w:eastAsia="zh-CN"/>
        </w:rPr>
        <w:t>gulp</w:t>
      </w:r>
      <w:r>
        <w:rPr>
          <w:rFonts w:ascii="Times" w:hAnsi="Times" w:cs="Times"/>
          <w:lang w:eastAsia="zh-CN"/>
        </w:rPr>
        <w:t>做压缩还是打包</w:t>
      </w:r>
    </w:p>
    <w:p w14:paraId="01F6EFC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14</w:t>
      </w:r>
      <w:r>
        <w:rPr>
          <w:rFonts w:ascii="Times" w:hAnsi="Times" w:cs="Times"/>
          <w:lang w:eastAsia="zh-CN"/>
        </w:rPr>
        <w:t>、</w:t>
      </w:r>
      <w:r>
        <w:rPr>
          <w:rFonts w:ascii="Times" w:hAnsi="Times" w:cs="Times"/>
          <w:lang w:eastAsia="zh-CN"/>
        </w:rPr>
        <w:t>grunt, gulp, webpack</w:t>
      </w:r>
      <w:r>
        <w:rPr>
          <w:rFonts w:ascii="Times" w:hAnsi="Times" w:cs="Times"/>
          <w:lang w:eastAsia="zh-CN"/>
        </w:rPr>
        <w:t>三者的区别</w:t>
      </w:r>
    </w:p>
    <w:p w14:paraId="79597C0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17</w:t>
      </w:r>
      <w:r>
        <w:rPr>
          <w:rFonts w:ascii="Times" w:hAnsi="Times" w:cs="Times"/>
          <w:lang w:eastAsia="zh-CN"/>
        </w:rPr>
        <w:t>、用</w:t>
      </w:r>
      <w:r>
        <w:rPr>
          <w:rFonts w:ascii="Times" w:hAnsi="Times" w:cs="Times"/>
          <w:lang w:eastAsia="zh-CN"/>
        </w:rPr>
        <w:t>node</w:t>
      </w:r>
      <w:r>
        <w:rPr>
          <w:rFonts w:ascii="Times" w:hAnsi="Times" w:cs="Times"/>
          <w:lang w:eastAsia="zh-CN"/>
        </w:rPr>
        <w:t>发过包吗，步骤是什么</w:t>
      </w:r>
    </w:p>
    <w:p w14:paraId="78F9495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19</w:t>
      </w:r>
      <w:r>
        <w:rPr>
          <w:rFonts w:ascii="Times" w:hAnsi="Times" w:cs="Times"/>
          <w:lang w:eastAsia="zh-CN"/>
        </w:rPr>
        <w:t>、版本的管理工具，是用通讯化工具，还是直接敲的命令行</w:t>
      </w:r>
    </w:p>
    <w:p w14:paraId="0E7ECD7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20</w:t>
      </w:r>
      <w:r>
        <w:rPr>
          <w:rFonts w:ascii="Times" w:hAnsi="Times" w:cs="Times"/>
          <w:lang w:eastAsia="zh-CN"/>
        </w:rPr>
        <w:t>、</w:t>
      </w:r>
      <w:r>
        <w:rPr>
          <w:rFonts w:ascii="Times" w:hAnsi="Times" w:cs="Times"/>
          <w:lang w:eastAsia="zh-CN"/>
        </w:rPr>
        <w:t>grunt</w:t>
      </w:r>
      <w:r>
        <w:rPr>
          <w:rFonts w:ascii="Times" w:hAnsi="Times" w:cs="Times"/>
          <w:lang w:eastAsia="zh-CN"/>
        </w:rPr>
        <w:t>和</w:t>
      </w:r>
      <w:r>
        <w:rPr>
          <w:rFonts w:ascii="Times" w:hAnsi="Times" w:cs="Times"/>
          <w:lang w:eastAsia="zh-CN"/>
        </w:rPr>
        <w:t>gulp</w:t>
      </w:r>
      <w:r>
        <w:rPr>
          <w:rFonts w:ascii="Times" w:hAnsi="Times" w:cs="Times"/>
          <w:lang w:eastAsia="zh-CN"/>
        </w:rPr>
        <w:t>？</w:t>
      </w:r>
    </w:p>
    <w:p w14:paraId="319E3A9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1E3B325D"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接口测试工具用过什么</w:t>
      </w:r>
    </w:p>
    <w:p w14:paraId="6007DC6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289EFAE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代码检测用什么</w:t>
      </w:r>
    </w:p>
    <w:p w14:paraId="760BBB6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B20DED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什么是</w:t>
      </w:r>
      <w:r>
        <w:rPr>
          <w:rFonts w:ascii="Times" w:hAnsi="Times" w:cs="Times"/>
          <w:lang w:eastAsia="zh-CN"/>
        </w:rPr>
        <w:t>css</w:t>
      </w:r>
      <w:r>
        <w:rPr>
          <w:rFonts w:ascii="Times" w:hAnsi="Times" w:cs="Times"/>
          <w:lang w:eastAsia="zh-CN"/>
        </w:rPr>
        <w:t>预处理器，什么是</w:t>
      </w:r>
      <w:r>
        <w:rPr>
          <w:rFonts w:ascii="Times" w:hAnsi="Times" w:cs="Times"/>
          <w:lang w:eastAsia="zh-CN"/>
        </w:rPr>
        <w:t>css</w:t>
      </w:r>
      <w:r>
        <w:rPr>
          <w:rFonts w:ascii="Times" w:hAnsi="Times" w:cs="Times"/>
          <w:lang w:eastAsia="zh-CN"/>
        </w:rPr>
        <w:t>后处理器</w:t>
      </w:r>
    </w:p>
    <w:p w14:paraId="7712C81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2692BAE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webpack</w:t>
      </w:r>
      <w:r>
        <w:rPr>
          <w:rFonts w:ascii="Times" w:hAnsi="Times" w:cs="Times"/>
          <w:lang w:eastAsia="zh-CN"/>
        </w:rPr>
        <w:t>常用配置</w:t>
      </w:r>
    </w:p>
    <w:p w14:paraId="6617F6E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4068838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048A393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45C2D4A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5E647E9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5059D0C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46</w:t>
      </w:r>
      <w:r>
        <w:rPr>
          <w:rFonts w:ascii="Times" w:hAnsi="Times" w:cs="Times"/>
          <w:lang w:eastAsia="zh-CN"/>
        </w:rPr>
        <w:t>，</w:t>
      </w:r>
      <w:r>
        <w:rPr>
          <w:rFonts w:ascii="Times" w:hAnsi="Times" w:cs="Times"/>
          <w:lang w:eastAsia="zh-CN"/>
        </w:rPr>
        <w:t>web</w:t>
      </w:r>
      <w:r>
        <w:rPr>
          <w:rFonts w:ascii="Times" w:hAnsi="Times" w:cs="Times"/>
          <w:lang w:eastAsia="zh-CN"/>
        </w:rPr>
        <w:t>开发中会话跟踪的方法有哪些</w:t>
      </w:r>
    </w:p>
    <w:p w14:paraId="20AB65A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cookie</w:t>
      </w:r>
    </w:p>
    <w:p w14:paraId="6A672E6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session</w:t>
      </w:r>
    </w:p>
    <w:p w14:paraId="136B050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url</w:t>
      </w:r>
      <w:r>
        <w:rPr>
          <w:rFonts w:ascii="Times" w:hAnsi="Times" w:cs="Times"/>
          <w:lang w:eastAsia="zh-CN"/>
        </w:rPr>
        <w:t>参数传递</w:t>
      </w:r>
    </w:p>
    <w:p w14:paraId="0BAB889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隐藏</w:t>
      </w:r>
      <w:r>
        <w:rPr>
          <w:rFonts w:ascii="Times" w:hAnsi="Times" w:cs="Times"/>
          <w:lang w:eastAsia="zh-CN"/>
        </w:rPr>
        <w:t>input</w:t>
      </w:r>
    </w:p>
    <w:p w14:paraId="4EA426E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lastRenderedPageBreak/>
        <w:t>ip</w:t>
      </w:r>
      <w:r>
        <w:rPr>
          <w:rFonts w:ascii="Times" w:hAnsi="Times" w:cs="Times"/>
          <w:lang w:eastAsia="zh-CN"/>
        </w:rPr>
        <w:t>地址</w:t>
      </w:r>
    </w:p>
    <w:p w14:paraId="0A7462A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2DF95D2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5276D19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35391C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48</w:t>
      </w:r>
      <w:r>
        <w:rPr>
          <w:rFonts w:ascii="Times" w:hAnsi="Times" w:cs="Times"/>
          <w:lang w:eastAsia="zh-CN"/>
        </w:rPr>
        <w:t>，</w:t>
      </w:r>
      <w:r>
        <w:rPr>
          <w:rFonts w:ascii="Times" w:hAnsi="Times" w:cs="Times"/>
          <w:lang w:eastAsia="zh-CN"/>
        </w:rPr>
        <w:t>svn</w:t>
      </w:r>
      <w:r>
        <w:rPr>
          <w:rFonts w:ascii="Times" w:hAnsi="Times" w:cs="Times"/>
          <w:lang w:eastAsia="zh-CN"/>
        </w:rPr>
        <w:t>与</w:t>
      </w:r>
      <w:r>
        <w:rPr>
          <w:rFonts w:ascii="Times" w:hAnsi="Times" w:cs="Times"/>
          <w:lang w:eastAsia="zh-CN"/>
        </w:rPr>
        <w:t>git</w:t>
      </w:r>
      <w:r>
        <w:rPr>
          <w:rFonts w:ascii="Times" w:hAnsi="Times" w:cs="Times"/>
          <w:lang w:eastAsia="zh-CN"/>
        </w:rPr>
        <w:t>的区别</w:t>
      </w:r>
    </w:p>
    <w:p w14:paraId="280D60A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是分布式的，</w:t>
      </w:r>
      <w:r>
        <w:rPr>
          <w:rFonts w:ascii="Times" w:hAnsi="Times" w:cs="Times"/>
          <w:lang w:eastAsia="zh-CN"/>
        </w:rPr>
        <w:t>svn</w:t>
      </w:r>
      <w:r>
        <w:rPr>
          <w:rFonts w:ascii="Times" w:hAnsi="Times" w:cs="Times"/>
          <w:lang w:eastAsia="zh-CN"/>
        </w:rPr>
        <w:t>不是。</w:t>
      </w:r>
    </w:p>
    <w:p w14:paraId="2441D83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跟</w:t>
      </w:r>
      <w:r>
        <w:rPr>
          <w:rFonts w:ascii="Times" w:hAnsi="Times" w:cs="Times"/>
          <w:lang w:eastAsia="zh-CN"/>
        </w:rPr>
        <w:t>svn</w:t>
      </w:r>
      <w:r>
        <w:rPr>
          <w:rFonts w:ascii="Times" w:hAnsi="Times" w:cs="Times"/>
          <w:lang w:eastAsia="zh-CN"/>
        </w:rPr>
        <w:t>一样有自己的集中式版本库或服务器。但</w:t>
      </w:r>
      <w:r>
        <w:rPr>
          <w:rFonts w:ascii="Times" w:hAnsi="Times" w:cs="Times"/>
          <w:lang w:eastAsia="zh-CN"/>
        </w:rPr>
        <w:t>git</w:t>
      </w:r>
      <w:r>
        <w:rPr>
          <w:rFonts w:ascii="Times" w:hAnsi="Times" w:cs="Times"/>
          <w:lang w:eastAsia="zh-CN"/>
        </w:rPr>
        <w:t>更倾向于被使用于分布式模式，克隆版本库后即使没有网络也能够</w:t>
      </w:r>
      <w:r>
        <w:rPr>
          <w:rFonts w:ascii="Times" w:hAnsi="Times" w:cs="Times"/>
          <w:lang w:eastAsia="zh-CN"/>
        </w:rPr>
        <w:t>commit</w:t>
      </w:r>
      <w:r>
        <w:rPr>
          <w:rFonts w:ascii="Times" w:hAnsi="Times" w:cs="Times"/>
          <w:lang w:eastAsia="zh-CN"/>
        </w:rPr>
        <w:t>文件，查看历史版本记录，创建项目分支等，等网络再次连接上</w:t>
      </w:r>
      <w:r>
        <w:rPr>
          <w:rFonts w:ascii="Times" w:hAnsi="Times" w:cs="Times"/>
          <w:lang w:eastAsia="zh-CN"/>
        </w:rPr>
        <w:t>Push</w:t>
      </w:r>
      <w:r>
        <w:rPr>
          <w:rFonts w:ascii="Times" w:hAnsi="Times" w:cs="Times"/>
          <w:lang w:eastAsia="zh-CN"/>
        </w:rPr>
        <w:t>到服务器端。</w:t>
      </w:r>
    </w:p>
    <w:p w14:paraId="0D0F640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227D626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把内容按元数据方式存储，而</w:t>
      </w:r>
      <w:r>
        <w:rPr>
          <w:rFonts w:ascii="Times" w:hAnsi="Times" w:cs="Times"/>
          <w:lang w:eastAsia="zh-CN"/>
        </w:rPr>
        <w:t>svn</w:t>
      </w:r>
      <w:r>
        <w:rPr>
          <w:rFonts w:ascii="Times" w:hAnsi="Times" w:cs="Times"/>
          <w:lang w:eastAsia="zh-CN"/>
        </w:rPr>
        <w:t>是按文件。</w:t>
      </w:r>
    </w:p>
    <w:p w14:paraId="3F348E3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所有的资源控制系统都是把文件的元信息隐藏在一个类似</w:t>
      </w:r>
      <w:r>
        <w:rPr>
          <w:rFonts w:ascii="Times" w:hAnsi="Times" w:cs="Times"/>
          <w:lang w:eastAsia="zh-CN"/>
        </w:rPr>
        <w:t>.svn,.cvs</w:t>
      </w:r>
      <w:r>
        <w:rPr>
          <w:rFonts w:ascii="Times" w:hAnsi="Times" w:cs="Times"/>
          <w:lang w:eastAsia="zh-CN"/>
        </w:rPr>
        <w:t>等的文件夹里。</w:t>
      </w:r>
    </w:p>
    <w:p w14:paraId="5E409F6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目录是处于你的机器上的一个克隆版的版本库，它拥有中心版本库上所有的东西，例如标签，分支，版本记录等。</w:t>
      </w:r>
    </w:p>
    <w:p w14:paraId="70313BC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2BCFA5C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没有一个全局的版本号，</w:t>
      </w:r>
      <w:r>
        <w:rPr>
          <w:rFonts w:ascii="Times" w:hAnsi="Times" w:cs="Times"/>
          <w:lang w:eastAsia="zh-CN"/>
        </w:rPr>
        <w:t>svn</w:t>
      </w:r>
      <w:r>
        <w:rPr>
          <w:rFonts w:ascii="Times" w:hAnsi="Times" w:cs="Times"/>
          <w:lang w:eastAsia="zh-CN"/>
        </w:rPr>
        <w:t>有。</w:t>
      </w:r>
    </w:p>
    <w:p w14:paraId="581689D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73B30E2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的内容完整性优于</w:t>
      </w:r>
      <w:r>
        <w:rPr>
          <w:rFonts w:ascii="Times" w:hAnsi="Times" w:cs="Times"/>
          <w:lang w:eastAsia="zh-CN"/>
        </w:rPr>
        <w:t>svn</w:t>
      </w:r>
      <w:r>
        <w:rPr>
          <w:rFonts w:ascii="Times" w:hAnsi="Times" w:cs="Times"/>
          <w:lang w:eastAsia="zh-CN"/>
        </w:rPr>
        <w:t>。</w:t>
      </w:r>
    </w:p>
    <w:p w14:paraId="3733544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因为</w:t>
      </w:r>
      <w:r>
        <w:rPr>
          <w:rFonts w:ascii="Times" w:hAnsi="Times" w:cs="Times"/>
          <w:lang w:eastAsia="zh-CN"/>
        </w:rPr>
        <w:t>git</w:t>
      </w:r>
      <w:r>
        <w:rPr>
          <w:rFonts w:ascii="Times" w:hAnsi="Times" w:cs="Times"/>
          <w:lang w:eastAsia="zh-CN"/>
        </w:rPr>
        <w:t>的内容存储使用的是</w:t>
      </w:r>
      <w:r>
        <w:rPr>
          <w:rFonts w:ascii="Times" w:hAnsi="Times" w:cs="Times"/>
          <w:lang w:eastAsia="zh-CN"/>
        </w:rPr>
        <w:t>SHA-1</w:t>
      </w:r>
      <w:r>
        <w:rPr>
          <w:rFonts w:ascii="Times" w:hAnsi="Times" w:cs="Times"/>
          <w:lang w:eastAsia="zh-CN"/>
        </w:rPr>
        <w:t>哈希算法。</w:t>
      </w:r>
    </w:p>
    <w:p w14:paraId="4734D460"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50C443A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git</w:t>
      </w:r>
      <w:r>
        <w:rPr>
          <w:rFonts w:ascii="Times" w:hAnsi="Times" w:cs="Times"/>
          <w:lang w:eastAsia="zh-CN"/>
        </w:rPr>
        <w:t>可以有无限个版本库，</w:t>
      </w:r>
      <w:r>
        <w:rPr>
          <w:rFonts w:ascii="Times" w:hAnsi="Times" w:cs="Times"/>
          <w:lang w:eastAsia="zh-CN"/>
        </w:rPr>
        <w:t>svn</w:t>
      </w:r>
      <w:r>
        <w:rPr>
          <w:rFonts w:ascii="Times" w:hAnsi="Times" w:cs="Times"/>
          <w:lang w:eastAsia="zh-CN"/>
        </w:rPr>
        <w:t>只能有一个指定中央版本库。</w:t>
      </w:r>
    </w:p>
    <w:p w14:paraId="1463991D"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当</w:t>
      </w:r>
      <w:r>
        <w:rPr>
          <w:rFonts w:ascii="Times" w:hAnsi="Times" w:cs="Times"/>
          <w:lang w:eastAsia="zh-CN"/>
        </w:rPr>
        <w:t>svn</w:t>
      </w:r>
      <w:r>
        <w:rPr>
          <w:rFonts w:ascii="Times" w:hAnsi="Times" w:cs="Times"/>
          <w:lang w:eastAsia="zh-CN"/>
        </w:rPr>
        <w:t>中央版本库有问题时，所有工作成员都一起瘫痪直到版本库维修完毕或者新的版本库设立完成。</w:t>
      </w:r>
    </w:p>
    <w:p w14:paraId="4BF5994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每一个</w:t>
      </w:r>
      <w:r>
        <w:rPr>
          <w:rFonts w:ascii="Times" w:hAnsi="Times" w:cs="Times"/>
          <w:lang w:eastAsia="zh-CN"/>
        </w:rPr>
        <w:t>git</w:t>
      </w:r>
      <w:r>
        <w:rPr>
          <w:rFonts w:ascii="Times" w:hAnsi="Times" w:cs="Times"/>
          <w:lang w:eastAsia="zh-CN"/>
        </w:rPr>
        <w:t>都是一个版本库，区别是它们是否拥有活跃目录（</w:t>
      </w:r>
      <w:r>
        <w:rPr>
          <w:rFonts w:ascii="Times" w:hAnsi="Times" w:cs="Times"/>
          <w:lang w:eastAsia="zh-CN"/>
        </w:rPr>
        <w:t>Git Working Tree</w:t>
      </w:r>
      <w:r>
        <w:rPr>
          <w:rFonts w:ascii="Times" w:hAnsi="Times" w:cs="Times"/>
          <w:lang w:eastAsia="zh-CN"/>
        </w:rPr>
        <w:t>）。如果主要版本库（例如：置於</w:t>
      </w:r>
      <w:r>
        <w:rPr>
          <w:rFonts w:ascii="Times" w:hAnsi="Times" w:cs="Times"/>
          <w:lang w:eastAsia="zh-CN"/>
        </w:rPr>
        <w:t>GitHub</w:t>
      </w:r>
      <w:r>
        <w:rPr>
          <w:rFonts w:ascii="Times" w:hAnsi="Times" w:cs="Times"/>
          <w:lang w:eastAsia="zh-CN"/>
        </w:rPr>
        <w:t>的版本库）有问题，工作成员仍然可以在自己的本地版本库（</w:t>
      </w:r>
      <w:r>
        <w:rPr>
          <w:rFonts w:ascii="Times" w:hAnsi="Times" w:cs="Times"/>
          <w:lang w:eastAsia="zh-CN"/>
        </w:rPr>
        <w:t>local repository</w:t>
      </w:r>
      <w:r>
        <w:rPr>
          <w:rFonts w:ascii="Times" w:hAnsi="Times" w:cs="Times"/>
          <w:lang w:eastAsia="zh-CN"/>
        </w:rPr>
        <w:t>）提交，等待主要版本库恢复即可。工作成员也可以提交到其他的版本库！</w:t>
      </w:r>
    </w:p>
    <w:p w14:paraId="2806AF1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2377947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D8873C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6CE502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51</w:t>
      </w:r>
      <w:r>
        <w:rPr>
          <w:rFonts w:ascii="Times" w:hAnsi="Times" w:cs="Times"/>
          <w:lang w:eastAsia="zh-CN"/>
        </w:rPr>
        <w:t>，</w:t>
      </w:r>
      <w:r>
        <w:rPr>
          <w:rFonts w:ascii="Times" w:hAnsi="Times" w:cs="Times"/>
          <w:lang w:eastAsia="zh-CN"/>
        </w:rPr>
        <w:t>Less</w:t>
      </w:r>
      <w:r>
        <w:rPr>
          <w:rFonts w:ascii="Times" w:hAnsi="Times" w:cs="Times"/>
          <w:lang w:eastAsia="zh-CN"/>
        </w:rPr>
        <w:t>常用特性</w:t>
      </w:r>
    </w:p>
    <w:p w14:paraId="23E54D6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变量</w:t>
      </w:r>
      <w:r>
        <w:rPr>
          <w:rFonts w:ascii="Times" w:hAnsi="Times" w:cs="Times"/>
          <w:lang w:eastAsia="zh-CN"/>
        </w:rPr>
        <w:t>(@color = #fff)</w:t>
      </w:r>
    </w:p>
    <w:p w14:paraId="2ED7E1A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混合</w:t>
      </w:r>
      <w:r>
        <w:rPr>
          <w:rFonts w:ascii="Times" w:hAnsi="Times" w:cs="Times"/>
          <w:lang w:eastAsia="zh-CN"/>
        </w:rPr>
        <w:t>(Mixin)</w:t>
      </w:r>
    </w:p>
    <w:p w14:paraId="2AF7BC9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内置函数</w:t>
      </w:r>
      <w:r>
        <w:rPr>
          <w:rFonts w:ascii="Times" w:hAnsi="Times" w:cs="Times"/>
          <w:lang w:eastAsia="zh-CN"/>
        </w:rPr>
        <w:t>(</w:t>
      </w:r>
      <w:r>
        <w:rPr>
          <w:rFonts w:ascii="Times" w:hAnsi="Times" w:cs="Times"/>
          <w:lang w:eastAsia="zh-CN"/>
        </w:rPr>
        <w:t>颜色，字符串，类型判断，数学</w:t>
      </w:r>
      <w:r>
        <w:rPr>
          <w:rFonts w:ascii="Times" w:hAnsi="Times" w:cs="Times"/>
          <w:lang w:eastAsia="zh-CN"/>
        </w:rPr>
        <w:t>)</w:t>
      </w:r>
    </w:p>
    <w:p w14:paraId="7D0A1A22"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循环</w:t>
      </w:r>
    </w:p>
    <w:p w14:paraId="0799762D"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嵌套</w:t>
      </w:r>
    </w:p>
    <w:p w14:paraId="25575E8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运算</w:t>
      </w:r>
    </w:p>
    <w:p w14:paraId="23D189F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导入</w:t>
      </w:r>
      <w:r>
        <w:rPr>
          <w:rFonts w:ascii="Times" w:hAnsi="Times" w:cs="Times"/>
          <w:lang w:eastAsia="zh-CN"/>
        </w:rPr>
        <w:t>(@import)</w:t>
      </w:r>
    </w:p>
    <w:p w14:paraId="38A7131D"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7C950A7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7CBF434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5085091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1ABA421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href</w:t>
      </w:r>
      <w:r>
        <w:rPr>
          <w:rFonts w:ascii="Times" w:hAnsi="Times" w:cs="Times"/>
          <w:lang w:eastAsia="zh-CN"/>
        </w:rPr>
        <w:t>是</w:t>
      </w:r>
      <w:r>
        <w:rPr>
          <w:rFonts w:ascii="Times" w:hAnsi="Times" w:cs="Times"/>
          <w:lang w:eastAsia="zh-CN"/>
        </w:rPr>
        <w:t>Hypertext Reference</w:t>
      </w:r>
      <w:r>
        <w:rPr>
          <w:rFonts w:ascii="Times" w:hAnsi="Times" w:cs="Times"/>
          <w:lang w:eastAsia="zh-CN"/>
        </w:rPr>
        <w:t>的缩写，指向网络资源所在位置，建立和当前元素（锚点）或当前文档（链接）之间的链接，如果我们在文档中添加</w:t>
      </w:r>
      <w:r>
        <w:rPr>
          <w:rFonts w:ascii="Times" w:hAnsi="Times" w:cs="Times"/>
          <w:lang w:eastAsia="zh-CN"/>
        </w:rPr>
        <w:t>&lt;link href="common.css" rel="stylesheet"/&gt;</w:t>
      </w:r>
      <w:r>
        <w:rPr>
          <w:rFonts w:ascii="Times" w:hAnsi="Times" w:cs="Times"/>
          <w:lang w:eastAsia="zh-CN"/>
        </w:rPr>
        <w:t>那么浏览器会识别该文档为</w:t>
      </w:r>
      <w:r>
        <w:rPr>
          <w:rFonts w:ascii="Times" w:hAnsi="Times" w:cs="Times"/>
          <w:lang w:eastAsia="zh-CN"/>
        </w:rPr>
        <w:t>css</w:t>
      </w:r>
      <w:r>
        <w:rPr>
          <w:rFonts w:ascii="Times" w:hAnsi="Times" w:cs="Times"/>
          <w:lang w:eastAsia="zh-CN"/>
        </w:rPr>
        <w:t>文件，就会并行下载资源并且不会停止</w:t>
      </w:r>
      <w:r>
        <w:rPr>
          <w:rFonts w:ascii="Times" w:hAnsi="Times" w:cs="Times"/>
          <w:lang w:eastAsia="zh-CN"/>
        </w:rPr>
        <w:lastRenderedPageBreak/>
        <w:t>对当前文档的处理。这也是为什么建议使用</w:t>
      </w:r>
      <w:r>
        <w:rPr>
          <w:rFonts w:ascii="Times" w:hAnsi="Times" w:cs="Times"/>
          <w:lang w:eastAsia="zh-CN"/>
        </w:rPr>
        <w:t>link</w:t>
      </w:r>
      <w:r>
        <w:rPr>
          <w:rFonts w:ascii="Times" w:hAnsi="Times" w:cs="Times"/>
          <w:lang w:eastAsia="zh-CN"/>
        </w:rPr>
        <w:t>方式来加载</w:t>
      </w:r>
      <w:r>
        <w:rPr>
          <w:rFonts w:ascii="Times" w:hAnsi="Times" w:cs="Times"/>
          <w:lang w:eastAsia="zh-CN"/>
        </w:rPr>
        <w:t>css</w:t>
      </w:r>
      <w:r>
        <w:rPr>
          <w:rFonts w:ascii="Times" w:hAnsi="Times" w:cs="Times"/>
          <w:lang w:eastAsia="zh-CN"/>
        </w:rPr>
        <w:t>，而不是使用</w:t>
      </w:r>
      <w:r>
        <w:rPr>
          <w:rFonts w:ascii="Times" w:hAnsi="Times" w:cs="Times"/>
          <w:lang w:eastAsia="zh-CN"/>
        </w:rPr>
        <w:t>@import</w:t>
      </w:r>
      <w:r>
        <w:rPr>
          <w:rFonts w:ascii="Times" w:hAnsi="Times" w:cs="Times"/>
          <w:lang w:eastAsia="zh-CN"/>
        </w:rPr>
        <w:t>方式。</w:t>
      </w:r>
    </w:p>
    <w:p w14:paraId="7685856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 xml:space="preserve">Href </w:t>
      </w:r>
      <w:r>
        <w:rPr>
          <w:rFonts w:ascii="Times" w:hAnsi="Times" w:cs="Times"/>
          <w:lang w:eastAsia="zh-CN"/>
        </w:rPr>
        <w:t>超文本链接</w:t>
      </w:r>
      <w:r>
        <w:rPr>
          <w:rFonts w:ascii="Times" w:hAnsi="Times" w:cs="Times"/>
          <w:lang w:eastAsia="zh-CN"/>
        </w:rPr>
        <w:t>,</w:t>
      </w:r>
      <w:r>
        <w:rPr>
          <w:rFonts w:ascii="Times" w:hAnsi="Times" w:cs="Times"/>
          <w:lang w:eastAsia="zh-CN"/>
        </w:rPr>
        <w:t>指向网络资源所在位置</w:t>
      </w:r>
      <w:r>
        <w:rPr>
          <w:rFonts w:ascii="Times" w:hAnsi="Times" w:cs="Times"/>
          <w:lang w:eastAsia="zh-CN"/>
        </w:rPr>
        <w:t>,</w:t>
      </w:r>
      <w:r>
        <w:rPr>
          <w:rFonts w:ascii="Times" w:hAnsi="Times" w:cs="Times"/>
          <w:lang w:eastAsia="zh-CN"/>
        </w:rPr>
        <w:t>如果我们在文档添加</w:t>
      </w:r>
      <w:r>
        <w:rPr>
          <w:rFonts w:ascii="Times" w:hAnsi="Times" w:cs="Times"/>
          <w:lang w:eastAsia="zh-CN"/>
        </w:rPr>
        <w:t>&lt;link href="common.css" rel="stylesheet"/&gt;</w:t>
      </w:r>
      <w:r>
        <w:rPr>
          <w:rFonts w:ascii="Times" w:hAnsi="Times" w:cs="Times"/>
          <w:lang w:eastAsia="zh-CN"/>
        </w:rPr>
        <w:t>浏览器会下载资源并且不会停止对当前文档的处理。</w:t>
      </w:r>
    </w:p>
    <w:p w14:paraId="7B5BAA97"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06AC4B8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54.</w:t>
      </w:r>
      <w:r>
        <w:rPr>
          <w:rFonts w:ascii="Times" w:hAnsi="Times" w:cs="Times"/>
          <w:lang w:eastAsia="zh-CN"/>
        </w:rPr>
        <w:t>线程与进程的区别</w:t>
      </w:r>
      <w:r>
        <w:rPr>
          <w:rFonts w:ascii="Times" w:hAnsi="Times" w:cs="Times"/>
          <w:lang w:eastAsia="zh-CN"/>
        </w:rPr>
        <w:t>?</w:t>
      </w:r>
    </w:p>
    <w:p w14:paraId="1ADA70C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一个程序至少有一个进程</w:t>
      </w:r>
      <w:r>
        <w:rPr>
          <w:rFonts w:ascii="Times" w:hAnsi="Times" w:cs="Times"/>
          <w:lang w:eastAsia="zh-CN"/>
        </w:rPr>
        <w:t>,</w:t>
      </w:r>
      <w:r>
        <w:rPr>
          <w:rFonts w:ascii="Times" w:hAnsi="Times" w:cs="Times"/>
          <w:lang w:eastAsia="zh-CN"/>
        </w:rPr>
        <w:t>一个进程至少有一个线程</w:t>
      </w:r>
      <w:r>
        <w:rPr>
          <w:rFonts w:ascii="Times" w:hAnsi="Times" w:cs="Times"/>
          <w:lang w:eastAsia="zh-CN"/>
        </w:rPr>
        <w:t>;</w:t>
      </w:r>
    </w:p>
    <w:p w14:paraId="492664D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多进程拥有独立的内存</w:t>
      </w:r>
      <w:r>
        <w:rPr>
          <w:rFonts w:ascii="Times" w:hAnsi="Times" w:cs="Times"/>
          <w:lang w:eastAsia="zh-CN"/>
        </w:rPr>
        <w:t>,</w:t>
      </w:r>
      <w:r>
        <w:rPr>
          <w:rFonts w:ascii="Times" w:hAnsi="Times" w:cs="Times"/>
          <w:lang w:eastAsia="zh-CN"/>
        </w:rPr>
        <w:t>多线程共享内存</w:t>
      </w:r>
      <w:r>
        <w:rPr>
          <w:rFonts w:ascii="Times" w:hAnsi="Times" w:cs="Times"/>
          <w:lang w:eastAsia="zh-CN"/>
        </w:rPr>
        <w:t>,</w:t>
      </w:r>
      <w:r>
        <w:rPr>
          <w:rFonts w:ascii="Times" w:hAnsi="Times" w:cs="Times"/>
          <w:lang w:eastAsia="zh-CN"/>
        </w:rPr>
        <w:t>所以多线程提高了运行效率</w:t>
      </w:r>
      <w:r>
        <w:rPr>
          <w:rFonts w:ascii="Times" w:hAnsi="Times" w:cs="Times"/>
          <w:lang w:eastAsia="zh-CN"/>
        </w:rPr>
        <w:t>;</w:t>
      </w:r>
    </w:p>
    <w:p w14:paraId="60F7ED1D"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多线程的重要意义在于一个应用程序中</w:t>
      </w:r>
      <w:r>
        <w:rPr>
          <w:rFonts w:ascii="Times" w:hAnsi="Times" w:cs="Times"/>
          <w:lang w:eastAsia="zh-CN"/>
        </w:rPr>
        <w:t>,</w:t>
      </w:r>
      <w:r>
        <w:rPr>
          <w:rFonts w:ascii="Times" w:hAnsi="Times" w:cs="Times"/>
          <w:lang w:eastAsia="zh-CN"/>
        </w:rPr>
        <w:t>有多个执行程序能够同时执行</w:t>
      </w:r>
      <w:r>
        <w:rPr>
          <w:rFonts w:ascii="Times" w:hAnsi="Times" w:cs="Times"/>
          <w:lang w:eastAsia="zh-CN"/>
        </w:rPr>
        <w:t>,</w:t>
      </w:r>
      <w:r>
        <w:rPr>
          <w:rFonts w:ascii="Times" w:hAnsi="Times" w:cs="Times"/>
          <w:lang w:eastAsia="zh-CN"/>
        </w:rPr>
        <w:t>但是系统并没有将多线程看成多个独立的应用</w:t>
      </w:r>
    </w:p>
    <w:p w14:paraId="22505D49"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001774A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55</w:t>
      </w:r>
      <w:r>
        <w:rPr>
          <w:rFonts w:ascii="Times" w:hAnsi="Times" w:cs="Times"/>
          <w:lang w:eastAsia="zh-CN"/>
        </w:rPr>
        <w:t>，对前端工程师这个职位你是怎么样理解的？</w:t>
      </w:r>
    </w:p>
    <w:p w14:paraId="1EE2771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与用户打交道最近的地方</w:t>
      </w:r>
      <w:r>
        <w:rPr>
          <w:rFonts w:ascii="Times" w:hAnsi="Times" w:cs="Times"/>
          <w:lang w:eastAsia="zh-CN"/>
        </w:rPr>
        <w:t>,</w:t>
      </w:r>
      <w:r>
        <w:rPr>
          <w:rFonts w:ascii="Times" w:hAnsi="Times" w:cs="Times"/>
          <w:lang w:eastAsia="zh-CN"/>
        </w:rPr>
        <w:t>负责用户所能看到的一切的构建</w:t>
      </w:r>
      <w:r>
        <w:rPr>
          <w:rFonts w:ascii="Times" w:hAnsi="Times" w:cs="Times"/>
          <w:lang w:eastAsia="zh-CN"/>
        </w:rPr>
        <w:t>,</w:t>
      </w:r>
      <w:r>
        <w:rPr>
          <w:rFonts w:ascii="Times" w:hAnsi="Times" w:cs="Times"/>
          <w:lang w:eastAsia="zh-CN"/>
        </w:rPr>
        <w:t>在满足基本功能的同时</w:t>
      </w:r>
      <w:r>
        <w:rPr>
          <w:rFonts w:ascii="Times" w:hAnsi="Times" w:cs="Times"/>
          <w:lang w:eastAsia="zh-CN"/>
        </w:rPr>
        <w:t>,</w:t>
      </w:r>
      <w:r>
        <w:rPr>
          <w:rFonts w:ascii="Times" w:hAnsi="Times" w:cs="Times"/>
          <w:lang w:eastAsia="zh-CN"/>
        </w:rPr>
        <w:t>添加炫酷的特效</w:t>
      </w:r>
      <w:r>
        <w:rPr>
          <w:rFonts w:ascii="Times" w:hAnsi="Times" w:cs="Times"/>
          <w:lang w:eastAsia="zh-CN"/>
        </w:rPr>
        <w:t>,</w:t>
      </w:r>
      <w:r>
        <w:rPr>
          <w:rFonts w:ascii="Times" w:hAnsi="Times" w:cs="Times"/>
          <w:lang w:eastAsia="zh-CN"/>
        </w:rPr>
        <w:t>排版等</w:t>
      </w:r>
      <w:r>
        <w:rPr>
          <w:rFonts w:ascii="Times" w:hAnsi="Times" w:cs="Times"/>
          <w:lang w:eastAsia="zh-CN"/>
        </w:rPr>
        <w:t>,</w:t>
      </w:r>
      <w:r>
        <w:rPr>
          <w:rFonts w:ascii="Times" w:hAnsi="Times" w:cs="Times"/>
          <w:lang w:eastAsia="zh-CN"/>
        </w:rPr>
        <w:t>提升用户体验感</w:t>
      </w:r>
      <w:r>
        <w:rPr>
          <w:rFonts w:ascii="Times" w:hAnsi="Times" w:cs="Times"/>
          <w:lang w:eastAsia="zh-CN"/>
        </w:rPr>
        <w:t>,</w:t>
      </w:r>
      <w:r>
        <w:rPr>
          <w:rFonts w:ascii="Times" w:hAnsi="Times" w:cs="Times"/>
          <w:lang w:eastAsia="zh-CN"/>
        </w:rPr>
        <w:t>加强产品粘性。</w:t>
      </w:r>
    </w:p>
    <w:p w14:paraId="710094E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3E5E96E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前端是最贴近用户的程序员，前端的能力就是能让产品从</w:t>
      </w:r>
      <w:r>
        <w:rPr>
          <w:rFonts w:ascii="Times" w:hAnsi="Times" w:cs="Times"/>
          <w:lang w:eastAsia="zh-CN"/>
        </w:rPr>
        <w:t xml:space="preserve"> 90 </w:t>
      </w:r>
      <w:r>
        <w:rPr>
          <w:rFonts w:ascii="Times" w:hAnsi="Times" w:cs="Times"/>
          <w:lang w:eastAsia="zh-CN"/>
        </w:rPr>
        <w:t>分进化到</w:t>
      </w:r>
      <w:r>
        <w:rPr>
          <w:rFonts w:ascii="Times" w:hAnsi="Times" w:cs="Times"/>
          <w:lang w:eastAsia="zh-CN"/>
        </w:rPr>
        <w:t xml:space="preserve"> 100 </w:t>
      </w:r>
      <w:r>
        <w:rPr>
          <w:rFonts w:ascii="Times" w:hAnsi="Times" w:cs="Times"/>
          <w:lang w:eastAsia="zh-CN"/>
        </w:rPr>
        <w:t>分，甚至更好</w:t>
      </w:r>
    </w:p>
    <w:p w14:paraId="4DCFDBF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参与项目，快速高质量完成实现效果图，精确到</w:t>
      </w:r>
      <w:r>
        <w:rPr>
          <w:rFonts w:ascii="Times" w:hAnsi="Times" w:cs="Times"/>
          <w:lang w:eastAsia="zh-CN"/>
        </w:rPr>
        <w:t xml:space="preserve"> 1px</w:t>
      </w:r>
      <w:r>
        <w:rPr>
          <w:rFonts w:ascii="Times" w:hAnsi="Times" w:cs="Times"/>
          <w:lang w:eastAsia="zh-CN"/>
        </w:rPr>
        <w:t>；</w:t>
      </w:r>
    </w:p>
    <w:p w14:paraId="3A3711A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与团队成员，</w:t>
      </w:r>
      <w:r>
        <w:rPr>
          <w:rFonts w:ascii="Times" w:hAnsi="Times" w:cs="Times"/>
          <w:lang w:eastAsia="zh-CN"/>
        </w:rPr>
        <w:t xml:space="preserve">UI </w:t>
      </w:r>
      <w:r>
        <w:rPr>
          <w:rFonts w:ascii="Times" w:hAnsi="Times" w:cs="Times"/>
          <w:lang w:eastAsia="zh-CN"/>
        </w:rPr>
        <w:t>设计，产品经理的沟通；</w:t>
      </w:r>
    </w:p>
    <w:p w14:paraId="6DAC71CE"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做好的页面结构，页面重构和用户体验；</w:t>
      </w:r>
    </w:p>
    <w:p w14:paraId="0B96D2A4"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处理</w:t>
      </w:r>
      <w:r>
        <w:rPr>
          <w:rFonts w:ascii="Times" w:hAnsi="Times" w:cs="Times"/>
          <w:lang w:eastAsia="zh-CN"/>
        </w:rPr>
        <w:t xml:space="preserve"> hack</w:t>
      </w:r>
      <w:r>
        <w:rPr>
          <w:rFonts w:ascii="Times" w:hAnsi="Times" w:cs="Times"/>
          <w:lang w:eastAsia="zh-CN"/>
        </w:rPr>
        <w:t>，兼容、写出优美的代码格式；</w:t>
      </w:r>
    </w:p>
    <w:p w14:paraId="341B992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针对服务器的优化、拥抱最新前端技术。</w:t>
      </w:r>
    </w:p>
    <w:p w14:paraId="21CF09C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1EB7730F"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56.</w:t>
      </w:r>
      <w:r>
        <w:rPr>
          <w:rFonts w:ascii="Times" w:hAnsi="Times" w:cs="Times"/>
          <w:lang w:eastAsia="zh-CN"/>
        </w:rPr>
        <w:t>平时如何管理你的项目？</w:t>
      </w:r>
    </w:p>
    <w:p w14:paraId="7EC5D6C5"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06CD38FC"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0A0FC0F1"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1969832B"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58</w:t>
      </w:r>
      <w:r>
        <w:rPr>
          <w:rFonts w:ascii="Times" w:hAnsi="Times" w:cs="Times"/>
          <w:lang w:eastAsia="zh-CN"/>
        </w:rPr>
        <w:t>，浅拷贝</w:t>
      </w:r>
      <w:r>
        <w:rPr>
          <w:rFonts w:ascii="Times" w:hAnsi="Times" w:cs="Times"/>
          <w:lang w:eastAsia="zh-CN"/>
        </w:rPr>
        <w:t>vs</w:t>
      </w:r>
      <w:r>
        <w:rPr>
          <w:rFonts w:ascii="Times" w:hAnsi="Times" w:cs="Times"/>
          <w:lang w:eastAsia="zh-CN"/>
        </w:rPr>
        <w:t>深拷贝</w:t>
      </w:r>
    </w:p>
    <w:p w14:paraId="7FD9C323"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拷贝其实就是对象复制，为了解决对象复制是产生的引用类型问题</w:t>
      </w:r>
    </w:p>
    <w:p w14:paraId="60201098"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浅拷贝：利用迭代器，循环对象将对象中的所有可枚举属性复制到另一个对象上，但是浅拷贝的有一个问题就是只是拷贝了对象的一级，其他级还如果是引用类型的值的话依旧解决不了</w:t>
      </w:r>
    </w:p>
    <w:p w14:paraId="4929933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深拷贝：深拷贝解决了浅拷贝的问题，利用递归的形势便利对象的每一级，实现起来较为复杂，得判断值是数组还是对象；</w:t>
      </w:r>
    </w:p>
    <w:p w14:paraId="5B01E326"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727402C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p>
    <w:p w14:paraId="679C055A" w14:textId="77777777" w:rsidR="00952D74" w:rsidRDefault="00952D74" w:rsidP="00952D7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imes" w:hAnsi="Times" w:cs="Times"/>
          <w:lang w:eastAsia="zh-CN"/>
        </w:rPr>
      </w:pPr>
      <w:r>
        <w:rPr>
          <w:rFonts w:ascii="Times" w:hAnsi="Times" w:cs="Times"/>
          <w:lang w:eastAsia="zh-CN"/>
        </w:rPr>
        <w:t>22.</w:t>
      </w:r>
      <w:r>
        <w:rPr>
          <w:rFonts w:ascii="Times" w:hAnsi="Times" w:cs="Times"/>
          <w:lang w:eastAsia="zh-CN"/>
        </w:rPr>
        <w:t>。</w:t>
      </w:r>
    </w:p>
    <w:p w14:paraId="640368B6" w14:textId="469FE11F" w:rsidR="009B2E44" w:rsidRPr="002C535D" w:rsidRDefault="009B2E44" w:rsidP="002C535D">
      <w:pPr>
        <w:rPr>
          <w:rFonts w:asciiTheme="majorEastAsia" w:eastAsiaTheme="majorEastAsia" w:hAnsiTheme="majorEastAsia"/>
        </w:rPr>
      </w:pPr>
      <w:bookmarkStart w:id="0" w:name="_GoBack"/>
      <w:bookmarkEnd w:id="0"/>
    </w:p>
    <w:sectPr w:rsidR="009B2E44" w:rsidRPr="002C535D">
      <w:headerReference w:type="default" r:id="rId8"/>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7EA33" w14:textId="77777777" w:rsidR="002F5FE3" w:rsidRDefault="002F5FE3">
      <w:r>
        <w:separator/>
      </w:r>
    </w:p>
  </w:endnote>
  <w:endnote w:type="continuationSeparator" w:id="0">
    <w:p w14:paraId="1F261C20" w14:textId="77777777" w:rsidR="002F5FE3" w:rsidRDefault="002F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黑体 Std R">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Baskerville">
    <w:panose1 w:val="02020502070401020303"/>
    <w:charset w:val="00"/>
    <w:family w:val="auto"/>
    <w:pitch w:val="variable"/>
    <w:sig w:usb0="80000067" w:usb1="00000000"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AF57D" w14:textId="77777777" w:rsidR="009B2E44" w:rsidRDefault="002753A6">
    <w:pPr>
      <w:pStyle w:val="a5"/>
      <w:tabs>
        <w:tab w:val="clear" w:pos="9020"/>
        <w:tab w:val="center" w:pos="4510"/>
        <w:tab w:val="right" w:pos="9000"/>
      </w:tabs>
    </w:pPr>
    <w:r>
      <w:tab/>
    </w:r>
    <w:r>
      <w:tab/>
    </w:r>
    <w:r>
      <w:fldChar w:fldCharType="begin"/>
    </w:r>
    <w:r>
      <w:instrText xml:space="preserve"> PAGE </w:instrText>
    </w:r>
    <w:r>
      <w:fldChar w:fldCharType="separate"/>
    </w:r>
    <w:r w:rsidR="00952D74">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271F0" w14:textId="77777777" w:rsidR="002F5FE3" w:rsidRDefault="002F5FE3">
      <w:r>
        <w:separator/>
      </w:r>
    </w:p>
  </w:footnote>
  <w:footnote w:type="continuationSeparator" w:id="0">
    <w:p w14:paraId="1CA6854F" w14:textId="77777777" w:rsidR="002F5FE3" w:rsidRDefault="002F5F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6998F" w14:textId="77777777" w:rsidR="009B2E44" w:rsidRDefault="009B2E44">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17719C5"/>
    <w:multiLevelType w:val="hybridMultilevel"/>
    <w:tmpl w:val="A1CC7C5A"/>
    <w:numStyleLink w:val="a"/>
  </w:abstractNum>
  <w:abstractNum w:abstractNumId="6">
    <w:nsid w:val="59141275"/>
    <w:multiLevelType w:val="hybridMultilevel"/>
    <w:tmpl w:val="A1CC7C5A"/>
    <w:styleLink w:val="a"/>
    <w:lvl w:ilvl="0" w:tplc="070CAD1C">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plc="8F9CDDAA">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plc="4912BFC6">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plc="BF8844CC">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plc="9F80A0C4">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plc="23E0B16C">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plc="05329B00">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plc="FF44880E">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plc="E5209BD4">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5"/>
  </w:num>
  <w:num w:numId="3">
    <w:abstractNumId w:val="5"/>
    <w:lvlOverride w:ilvl="0">
      <w:lvl w:ilvl="0" w:tplc="E69C9A26">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1A86B4A">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AF49D20">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3043A8A">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F0624CE">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F8A7FA8">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6CC86E">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77CE866">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DE53E0">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B2E44"/>
    <w:rsid w:val="002753A6"/>
    <w:rsid w:val="002C535D"/>
    <w:rsid w:val="002F5FE3"/>
    <w:rsid w:val="00440B7C"/>
    <w:rsid w:val="006F54B0"/>
    <w:rsid w:val="00952D74"/>
    <w:rsid w:val="009B2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FD4A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rPr>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paragraph" w:customStyle="1" w:styleId="a5">
    <w:name w:val="页眉与页脚"/>
    <w:pPr>
      <w:keepNext/>
      <w:tabs>
        <w:tab w:val="right" w:pos="9020"/>
      </w:tabs>
    </w:pPr>
    <w:rPr>
      <w:rFonts w:ascii="Baskerville" w:hAnsi="Baskerville" w:cs="Arial Unicode MS"/>
      <w:caps/>
      <w:color w:val="000000"/>
      <w:u w:color="000000"/>
    </w:rPr>
  </w:style>
  <w:style w:type="paragraph" w:customStyle="1" w:styleId="2">
    <w:name w:val="正文 2"/>
    <w:pPr>
      <w:spacing w:after="80" w:line="288" w:lineRule="auto"/>
    </w:pPr>
    <w:rPr>
      <w:rFonts w:ascii="Baskerville" w:hAnsi="Baskerville" w:cs="Arial Unicode MS"/>
      <w:color w:val="434343"/>
      <w:sz w:val="24"/>
      <w:szCs w:val="24"/>
      <w:u w:color="434343"/>
    </w:rPr>
  </w:style>
  <w:style w:type="numbering" w:customStyle="1" w:styleId="a">
    <w:name w:val="项目符号"/>
    <w:pPr>
      <w:numPr>
        <w:numId w:val="1"/>
      </w:numPr>
    </w:pPr>
  </w:style>
  <w:style w:type="character" w:customStyle="1" w:styleId="a6">
    <w:name w:val="无"/>
  </w:style>
  <w:style w:type="character" w:customStyle="1" w:styleId="Hyperlink0">
    <w:name w:val="Hyperlink.0"/>
    <w:basedOn w:val="a6"/>
    <w:rPr>
      <w:rFonts w:ascii="Adobe 黑体 Std R" w:eastAsia="Adobe 黑体 Std R" w:hAnsi="Adobe 黑体 Std R" w:cs="Adobe 黑体 Std R"/>
      <w:sz w:val="18"/>
      <w:szCs w:val="18"/>
      <w:u w:val="single"/>
      <w:lang w:val="en-US"/>
    </w:rPr>
  </w:style>
  <w:style w:type="character" w:customStyle="1" w:styleId="a7">
    <w:name w:val="链接"/>
    <w:rPr>
      <w:color w:val="0000FF"/>
      <w:u w:val="single" w:color="0000FF"/>
    </w:rPr>
  </w:style>
  <w:style w:type="character" w:customStyle="1" w:styleId="Hyperlink1">
    <w:name w:val="Hyperlink.1"/>
    <w:basedOn w:val="a7"/>
    <w:rPr>
      <w:rFonts w:ascii="Adobe 黑体 Std R" w:eastAsia="Adobe 黑体 Std R" w:hAnsi="Adobe 黑体 Std R" w:cs="Adobe 黑体 Std R"/>
      <w:color w:val="000000"/>
      <w:sz w:val="18"/>
      <w:szCs w:val="18"/>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hjin.github.io/full-stack-development/post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宋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834</Words>
  <Characters>4760</Characters>
  <Application>Microsoft Macintosh Word</Application>
  <DocSecurity>0</DocSecurity>
  <Lines>39</Lines>
  <Paragraphs>11</Paragraphs>
  <ScaleCrop>false</ScaleCrop>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4</cp:revision>
  <dcterms:created xsi:type="dcterms:W3CDTF">2017-04-19T04:31:00Z</dcterms:created>
  <dcterms:modified xsi:type="dcterms:W3CDTF">2018-06-05T01:23:00Z</dcterms:modified>
</cp:coreProperties>
</file>